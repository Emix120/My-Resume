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sz w:val="56"/>
        </w:rPr>
        <mc:AlternateContent>
          <mc:Choice Requires="wps">
            <w:drawing>
              <wp:anchor distT="0" distB="0" distL="0" distR="0" simplePos="false" relativeHeight="4" behindDoc="false" locked="false" layoutInCell="true" allowOverlap="true">
                <wp:simplePos x="0" y="0"/>
                <wp:positionH relativeFrom="page">
                  <wp:posOffset>534035</wp:posOffset>
                </wp:positionH>
                <wp:positionV relativeFrom="page">
                  <wp:posOffset>2072896</wp:posOffset>
                </wp:positionV>
                <wp:extent cx="3096285" cy="1124064"/>
                <wp:effectExtent l="0" t="0" r="0" b="0"/>
                <wp:wrapNone/>
                <wp:docPr id="1051" name="文本框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96285" cy="1124064"/>
                        </a:xfrm>
                        <a:prstGeom prst="rect"/>
                        <a:ln>
                          <a:noFill/>
                        </a:ln>
                      </wps:spPr>
                      <wps:txbx id="1051">
                        <w:txbxContent>
                          <w:p>
                            <w:pPr>
                              <w:pStyle w:val="style0"/>
                              <w:rPr>
                                <w:rFonts w:hint="eastAsia"/>
                                <w:b/>
                                <w:bCs/>
                                <w:color w:val="000000"/>
                                <w:sz w:val="36"/>
                                <w:szCs w:val="44"/>
                              </w:rPr>
                            </w:pPr>
                            <w:r>
                              <w:rPr>
                                <w:rFonts w:hint="eastAsia"/>
                                <w:b/>
                                <w:bCs/>
                                <w:color w:val="000000"/>
                                <w:sz w:val="36"/>
                                <w:szCs w:val="44"/>
                              </w:rPr>
                              <w:t xml:space="preserve"> Personal Information</w:t>
                            </w:r>
                          </w:p>
                          <w:p>
                            <w:pPr>
                              <w:pStyle w:val="style0"/>
                              <w:rPr>
                                <w:b/>
                                <w:bCs/>
                                <w:color w:val="000000"/>
                                <w:sz w:val="36"/>
                                <w:szCs w:val="44"/>
                              </w:rPr>
                            </w:pPr>
                          </w:p>
                        </w:txbxContent>
                      </wps:txbx>
                      <wps:bodyPr lIns="91440" rIns="91440" tIns="45720" bIns="45720" vert="horz" anchor="t" wrap="square">
                        <a:prstTxWarp prst="textNoShape"/>
                        <a:noAutofit/>
                      </wps:bodyPr>
                    </wps:wsp>
                  </a:graphicData>
                </a:graphic>
              </wp:anchor>
            </w:drawing>
          </mc:Choice>
          <mc:Fallback>
            <w:pict>
              <v:rect id="1051" filled="f" stroked="f" style="position:absolute;margin-left:42.05pt;margin-top:163.22pt;width:243.8pt;height:88.51pt;z-index:4;mso-position-horizontal-relative:page;mso-position-vertical-relative:page;mso-width-relative:page;mso-height-relative:page;mso-wrap-distance-left:0.0pt;mso-wrap-distance-right:0.0pt;visibility:visible;">
                <v:stroke on="f" weight="0.5pt"/>
                <v:fill/>
                <v:textbox inset="7.2pt,3.6pt,7.2pt,3.6pt" style="mso-fit-text-to-shape:true;">
                  <w:txbxContent>
                    <w:p>
                      <w:pPr>
                        <w:pStyle w:val="style0"/>
                        <w:rPr>
                          <w:rFonts w:hint="eastAsia"/>
                          <w:b/>
                          <w:bCs/>
                          <w:color w:val="000000"/>
                          <w:sz w:val="36"/>
                          <w:szCs w:val="44"/>
                        </w:rPr>
                      </w:pPr>
                      <w:r>
                        <w:rPr>
                          <w:rFonts w:hint="eastAsia"/>
                          <w:b/>
                          <w:bCs/>
                          <w:color w:val="000000"/>
                          <w:sz w:val="36"/>
                          <w:szCs w:val="44"/>
                        </w:rPr>
                        <w:t xml:space="preserve"> Personal Information</w:t>
                      </w:r>
                    </w:p>
                    <w:p>
                      <w:pPr>
                        <w:pStyle w:val="style0"/>
                        <w:rPr>
                          <w:b/>
                          <w:bCs/>
                          <w:color w:val="000000"/>
                          <w:sz w:val="36"/>
                          <w:szCs w:val="44"/>
                        </w:rPr>
                      </w:pPr>
                    </w:p>
                  </w:txbxContent>
                </v:textbox>
              </v:rect>
            </w:pict>
          </mc:Fallback>
        </mc:AlternateContent>
      </w:r>
      <w:r>
        <w:rPr>
          <w:sz w:val="21"/>
        </w:rPr>
        <mc:AlternateContent>
          <mc:Choice Requires="wps">
            <w:drawing>
              <wp:anchor distT="0" distB="0" distL="0" distR="0" simplePos="false" relativeHeight="3" behindDoc="false" locked="false" layoutInCell="true" allowOverlap="true">
                <wp:simplePos x="0" y="0"/>
                <wp:positionH relativeFrom="column">
                  <wp:posOffset>-648335</wp:posOffset>
                </wp:positionH>
                <wp:positionV relativeFrom="paragraph">
                  <wp:posOffset>-929640</wp:posOffset>
                </wp:positionV>
                <wp:extent cx="6622415" cy="2037080"/>
                <wp:effectExtent l="0" t="0" r="6985" b="5080"/>
                <wp:wrapNone/>
                <wp:docPr id="1052" name="矩形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622415" cy="2037080"/>
                        </a:xfrm>
                        <a:prstGeom prst="rect"/>
                        <a:solidFill>
                          <a:srgbClr val="becee8"/>
                        </a:solidFill>
                        <a:ln>
                          <a:noFill/>
                        </a:ln>
                      </wps:spPr>
                      <wps:txbx id="1052">
                        <w:txbxContent>
                          <w:p>
                            <w:pPr>
                              <w:jc w:val="center"/>
                              <w:rPr>
                                <w:b/>
                                <w:bCs/>
                                <w:sz w:val="56"/>
                                <w:szCs w:val="56"/>
                                <w:lang w:val="en-US"/>
                              </w:rPr>
                            </w:pPr>
                            <w:r>
                              <w:rPr>
                                <w:b/>
                                <w:bCs/>
                                <w:sz w:val="56"/>
                                <w:szCs w:val="56"/>
                                <w:lang w:val="en-US"/>
                              </w:rPr>
                              <w:t>OKOYE EMMANUEL</w:t>
                            </w:r>
                          </w:p>
                          <w:p>
                            <w:pPr>
                              <w:pStyle w:val="style0"/>
                              <w:jc w:val="center"/>
                              <w:rPr>
                                <w:b/>
                                <w:bCs/>
                                <w:sz w:val="32"/>
                                <w:szCs w:val="32"/>
                              </w:rPr>
                            </w:pPr>
                            <w:r>
                              <w:rPr>
                                <w:b/>
                                <w:bCs/>
                                <w:sz w:val="32"/>
                                <w:szCs w:val="32"/>
                                <w:lang w:val="en-US"/>
                              </w:rPr>
                              <w:t>D</w:t>
                            </w:r>
                            <w:r>
                              <w:rPr>
                                <w:b/>
                                <w:bCs/>
                                <w:sz w:val="32"/>
                                <w:szCs w:val="32"/>
                                <w:lang w:val="en-US"/>
                              </w:rPr>
                              <w:t>ATA ANALYST|DATABASE ADMINISTRATOR</w:t>
                            </w:r>
                          </w:p>
                        </w:txbxContent>
                      </wps:txbx>
                      <wps:bodyPr anchor="ctr">
                        <a:prstTxWarp prst="textNoShape"/>
                      </wps:bodyPr>
                    </wps:wsp>
                  </a:graphicData>
                </a:graphic>
              </wp:anchor>
            </w:drawing>
          </mc:Choice>
          <mc:Fallback>
            <w:pict>
              <v:rect id="1052" fillcolor="#becee8" stroked="f" style="position:absolute;margin-left:-51.05pt;margin-top:-73.2pt;width:521.45pt;height:160.4pt;z-index:3;mso-position-horizontal-relative:text;mso-position-vertical-relative:text;mso-width-relative:page;mso-height-relative:page;mso-wrap-distance-left:0.0pt;mso-wrap-distance-right:0.0pt;visibility:visible;v-text-anchor:middle;">
                <v:stroke on="f" joinstyle="miter" color="#42719b" weight="1.0pt"/>
                <v:fill/>
                <v:textbox>
                  <w:txbxContent>
                    <w:p>
                      <w:pPr>
                        <w:jc w:val="center"/>
                        <w:rPr>
                          <w:b/>
                          <w:bCs/>
                          <w:sz w:val="56"/>
                          <w:szCs w:val="56"/>
                          <w:lang w:val="en-US"/>
                        </w:rPr>
                      </w:pPr>
                      <w:r>
                        <w:rPr>
                          <w:b/>
                          <w:bCs/>
                          <w:sz w:val="56"/>
                          <w:szCs w:val="56"/>
                          <w:lang w:val="en-US"/>
                        </w:rPr>
                        <w:t>OKOYE EMMANUEL</w:t>
                      </w:r>
                    </w:p>
                    <w:p>
                      <w:pPr>
                        <w:pStyle w:val="style0"/>
                        <w:jc w:val="center"/>
                        <w:rPr>
                          <w:b/>
                          <w:bCs/>
                          <w:sz w:val="32"/>
                          <w:szCs w:val="32"/>
                        </w:rPr>
                      </w:pPr>
                      <w:r>
                        <w:rPr>
                          <w:b/>
                          <w:bCs/>
                          <w:sz w:val="32"/>
                          <w:szCs w:val="32"/>
                          <w:lang w:val="en-US"/>
                        </w:rPr>
                        <w:t>D</w:t>
                      </w:r>
                      <w:r>
                        <w:rPr>
                          <w:b/>
                          <w:bCs/>
                          <w:sz w:val="32"/>
                          <w:szCs w:val="32"/>
                          <w:lang w:val="en-US"/>
                        </w:rPr>
                        <w:t>ATA ANALYST|DATABASE ADMINISTRATOR</w:t>
                      </w:r>
                    </w:p>
                  </w:txbxContent>
                </v:textbox>
              </v:rect>
            </w:pict>
          </mc:Fallback>
        </mc:AlternateContent>
      </w:r>
      <w:r>
        <w:rPr>
          <w:sz w:val="21"/>
        </w:rPr>
        <mc:AlternateContent>
          <mc:Choice Requires="wps">
            <w:drawing>
              <wp:anchor distT="0" distB="0" distL="0" distR="0" simplePos="false" relativeHeight="2" behindDoc="false" locked="false" layoutInCell="true" allowOverlap="true">
                <wp:simplePos x="0" y="0"/>
                <wp:positionH relativeFrom="column">
                  <wp:posOffset>-937895</wp:posOffset>
                </wp:positionH>
                <wp:positionV relativeFrom="paragraph">
                  <wp:posOffset>-539115</wp:posOffset>
                </wp:positionV>
                <wp:extent cx="7176770" cy="10099040"/>
                <wp:effectExtent l="19050" t="3810" r="27940" b="31750"/>
                <wp:wrapNone/>
                <wp:docPr id="1054" name="矩形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7176770" cy="10099040"/>
                        </a:xfrm>
                        <a:prstGeom prst="rect"/>
                        <a:ln cmpd="sng" cap="flat" w="38100">
                          <a:solidFill>
                            <a:srgbClr val="00b0f0"/>
                          </a:solidFill>
                          <a:prstDash val="solid"/>
                          <a:miter/>
                          <a:headEnd/>
                          <a:tailEnd/>
                        </a:ln>
                      </wps:spPr>
                      <wps:bodyPr>
                        <a:prstTxWarp prst="textNoShape"/>
                      </wps:bodyPr>
                    </wps:wsp>
                  </a:graphicData>
                </a:graphic>
              </wp:anchor>
            </w:drawing>
          </mc:Choice>
          <mc:Fallback>
            <w:pict>
              <v:rect id="1054" filled="f" stroked="t" style="position:absolute;margin-left:-73.85pt;margin-top:-42.45pt;width:565.1pt;height:795.2pt;z-index:2;mso-position-horizontal-relative:text;mso-position-vertical-relative:text;mso-width-relative:page;mso-height-relative:page;mso-wrap-distance-left:0.0pt;mso-wrap-distance-right:0.0pt;visibility:visible;">
                <v:stroke joinstyle="miter" color="#00b0f0" weight="3.0pt"/>
                <v:fill/>
              </v:rect>
            </w:pict>
          </mc:Fallback>
        </mc:AlternateContent>
      </w:r>
      <w:r>
        <w:rPr>
          <w:sz w:val="21"/>
        </w:rPr>
        <mc:AlternateContent>
          <mc:Choice Requires="wps">
            <w:drawing>
              <wp:anchor distT="0" distB="0" distL="0" distR="0" simplePos="false" relativeHeight="14" behindDoc="false" locked="false" layoutInCell="true" allowOverlap="true">
                <wp:simplePos x="0" y="0"/>
                <wp:positionH relativeFrom="page">
                  <wp:posOffset>375797</wp:posOffset>
                </wp:positionH>
                <wp:positionV relativeFrom="page">
                  <wp:posOffset>3907720</wp:posOffset>
                </wp:positionV>
                <wp:extent cx="2850820" cy="7187"/>
                <wp:effectExtent l="0" t="0" r="0" b="0"/>
                <wp:wrapNone/>
                <wp:docPr id="1037" name="直接连接符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850820" cy="7187"/>
                        </a:xfrm>
                        <a:prstGeom prst="line"/>
                        <a:ln cmpd="sng" cap="flat" w="6350">
                          <a:solidFill>
                            <a:srgbClr val="5b9bd5"/>
                          </a:solidFill>
                          <a:prstDash val="solid"/>
                          <a:miter/>
                          <a:headEnd/>
                          <a:tailEnd/>
                        </a:ln>
                      </wps:spPr>
                      <wps:bodyPr>
                        <a:prstTxWarp prst="textNoShape"/>
                        <a:noAutofit/>
                      </wps:bodyPr>
                    </wps:wsp>
                  </a:graphicData>
                </a:graphic>
              </wp:anchor>
            </w:drawing>
          </mc:Choice>
          <mc:Fallback>
            <w:pict>
              <v:line id="1037" filled="f" stroked="t" from="29.590378pt,307.69452pt" to="254.06444pt,308.2605pt" style="position:absolute;z-index:14;mso-position-horizontal-relative:page;mso-position-vertical-relative:page;mso-width-relative:page;mso-height-relative:page;mso-wrap-distance-left:0.0pt;mso-wrap-distance-right:0.0pt;visibility:visible;flip:y;">
                <v:stroke joinstyle="miter" color="#5b9bd5" weight="0.5pt"/>
                <v:fill/>
              </v:line>
            </w:pict>
          </mc:Fallback>
        </mc:AlternateContent>
      </w:r>
      <w:r>
        <w:rPr/>
        <mc:AlternateContent>
          <mc:Choice Requires="wps">
            <w:drawing>
              <wp:anchor distT="0" distB="0" distL="0" distR="0" simplePos="false" relativeHeight="12" behindDoc="false" locked="false" layoutInCell="true" allowOverlap="true">
                <wp:simplePos x="0" y="0"/>
                <wp:positionH relativeFrom="page">
                  <wp:posOffset>3607799</wp:posOffset>
                </wp:positionH>
                <wp:positionV relativeFrom="page">
                  <wp:posOffset>2583944</wp:posOffset>
                </wp:positionV>
                <wp:extent cx="3717357" cy="1881528"/>
                <wp:effectExtent l="0" t="0" r="0" b="0"/>
                <wp:wrapNone/>
                <wp:docPr id="1047"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17357" cy="1881528"/>
                        </a:xfrm>
                        <a:prstGeom prst="rect"/>
                      </wps:spPr>
                      <wps:txbx id="1047">
                        <w:txbxContent>
                          <w:p>
                            <w:pPr>
                              <w:pStyle w:val="style94"/>
                              <w:kinsoku/>
                              <w:ind w:left="0"/>
                              <w:jc w:val="left"/>
                              <w:rPr>
                                <w:b/>
                                <w:bCs/>
                                <w:sz w:val="24"/>
                                <w:szCs w:val="24"/>
                              </w:rPr>
                            </w:pPr>
                            <w:r>
                              <w:rPr>
                                <w:b/>
                                <w:bCs/>
                                <w:sz w:val="24"/>
                                <w:szCs w:val="24"/>
                                <w:lang w:val="en-US"/>
                              </w:rPr>
                              <w:t xml:space="preserve">Federal Science and Technical </w:t>
                            </w:r>
                            <w:r>
                              <w:rPr>
                                <w:b/>
                                <w:bCs/>
                                <w:sz w:val="24"/>
                                <w:szCs w:val="24"/>
                                <w:lang w:val="en-US"/>
                              </w:rPr>
                              <w:t>College</w:t>
                            </w:r>
                          </w:p>
                          <w:p>
                            <w:pPr>
                              <w:pStyle w:val="style94"/>
                              <w:kinsoku/>
                              <w:ind w:left="0"/>
                              <w:jc w:val="right"/>
                              <w:rPr>
                                <w:sz w:val="20"/>
                                <w:szCs w:val="20"/>
                                <w:lang w:val="en-US"/>
                              </w:rPr>
                            </w:pPr>
                            <w:r>
                              <w:rPr>
                                <w:sz w:val="20"/>
                                <w:szCs w:val="20"/>
                                <w:lang w:val="en-US"/>
                              </w:rPr>
                              <w:t>2011 - 2017</w:t>
                            </w:r>
                          </w:p>
                          <w:p>
                            <w:pPr>
                              <w:pStyle w:val="style94"/>
                              <w:numPr>
                                <w:ilvl w:val="0"/>
                                <w:numId w:val="1"/>
                              </w:numPr>
                              <w:kinsoku/>
                              <w:jc w:val="left"/>
                              <w:rPr>
                                <w:sz w:val="20"/>
                                <w:szCs w:val="20"/>
                                <w:lang w:val="en-US"/>
                              </w:rPr>
                            </w:pPr>
                            <w:r>
                              <w:rPr>
                                <w:sz w:val="20"/>
                                <w:szCs w:val="20"/>
                                <w:lang w:val="en-US"/>
                              </w:rPr>
                              <w:t>WAEC</w:t>
                            </w:r>
                          </w:p>
                          <w:p>
                            <w:pPr>
                              <w:pStyle w:val="style94"/>
                              <w:numPr>
                                <w:ilvl w:val="0"/>
                                <w:numId w:val="1"/>
                              </w:numPr>
                              <w:kinsoku/>
                              <w:jc w:val="left"/>
                              <w:rPr>
                                <w:sz w:val="20"/>
                                <w:szCs w:val="20"/>
                              </w:rPr>
                            </w:pPr>
                            <w:r>
                              <w:rPr>
                                <w:sz w:val="20"/>
                                <w:szCs w:val="20"/>
                                <w:lang w:val="en-US"/>
                              </w:rPr>
                              <w:t>NECO</w:t>
                            </w:r>
                          </w:p>
                          <w:p>
                            <w:pPr>
                              <w:pStyle w:val="style94"/>
                              <w:numPr>
                                <w:ilvl w:val="0"/>
                                <w:numId w:val="1"/>
                              </w:numPr>
                              <w:kinsoku/>
                              <w:jc w:val="left"/>
                              <w:rPr>
                                <w:sz w:val="20"/>
                                <w:szCs w:val="20"/>
                              </w:rPr>
                            </w:pPr>
                          </w:p>
                          <w:p>
                            <w:pPr>
                              <w:pStyle w:val="style94"/>
                              <w:kinsoku/>
                              <w:ind w:left="0"/>
                              <w:jc w:val="right"/>
                              <w:rPr>
                                <w:sz w:val="20"/>
                                <w:szCs w:val="20"/>
                                <w:lang w:val="en-US"/>
                              </w:rPr>
                            </w:pPr>
                            <w:r>
                              <w:rPr>
                                <w:sz w:val="20"/>
                                <w:szCs w:val="20"/>
                                <w:lang w:val="en-US"/>
                              </w:rPr>
                              <w:t>2019 – 2023</w:t>
                            </w:r>
                          </w:p>
                          <w:p>
                            <w:pPr>
                              <w:pStyle w:val="style94"/>
                              <w:kinsoku/>
                              <w:ind w:left="0"/>
                              <w:jc w:val="left"/>
                              <w:rPr>
                                <w:b/>
                                <w:bCs/>
                                <w:sz w:val="24"/>
                                <w:szCs w:val="24"/>
                                <w:lang w:val="en-US"/>
                              </w:rPr>
                            </w:pPr>
                            <w:r>
                              <w:rPr>
                                <w:b/>
                                <w:bCs/>
                                <w:sz w:val="24"/>
                                <w:szCs w:val="24"/>
                                <w:lang w:val="en-US"/>
                              </w:rPr>
                              <w:t>NNAMDI AZIKIWE UNIVERSITY</w:t>
                            </w:r>
                          </w:p>
                          <w:p>
                            <w:pPr>
                              <w:pStyle w:val="style94"/>
                              <w:numPr>
                                <w:ilvl w:val="0"/>
                                <w:numId w:val="2"/>
                              </w:numPr>
                              <w:kinsoku/>
                              <w:jc w:val="left"/>
                              <w:rPr>
                                <w:sz w:val="20"/>
                                <w:szCs w:val="20"/>
                                <w:lang w:val="en-US"/>
                              </w:rPr>
                            </w:pPr>
                            <w:r>
                              <w:rPr>
                                <w:sz w:val="20"/>
                                <w:szCs w:val="20"/>
                                <w:lang w:val="en-US"/>
                              </w:rPr>
                              <w:t>Bachelor of Science</w:t>
                            </w:r>
                          </w:p>
                          <w:p>
                            <w:pPr>
                              <w:pStyle w:val="style94"/>
                              <w:numPr>
                                <w:ilvl w:val="0"/>
                                <w:numId w:val="2"/>
                              </w:numPr>
                              <w:kinsoku/>
                              <w:jc w:val="left"/>
                              <w:rPr>
                                <w:sz w:val="20"/>
                                <w:szCs w:val="20"/>
                              </w:rPr>
                            </w:pPr>
                            <w:r>
                              <w:rPr>
                                <w:sz w:val="20"/>
                                <w:szCs w:val="20"/>
                                <w:lang w:val="en-US"/>
                              </w:rPr>
                              <w:t>CGPA: 4.1 / 5.0</w:t>
                            </w:r>
                          </w:p>
                        </w:txbxContent>
                      </wps:txbx>
                      <wps:bodyPr wrap="square">
                        <a:prstTxWarp prst="textNoShape"/>
                        <a:noAutofit/>
                      </wps:bodyPr>
                    </wps:wsp>
                  </a:graphicData>
                </a:graphic>
              </wp:anchor>
            </w:drawing>
          </mc:Choice>
          <mc:Fallback>
            <w:pict>
              <v:rect id="1047" filled="f" stroked="f" style="position:absolute;margin-left:284.08pt;margin-top:203.46pt;width:292.71pt;height:148.15pt;z-index:12;mso-position-horizontal-relative:page;mso-position-vertical-relative:page;mso-width-relative:page;mso-height-relative:page;mso-wrap-distance-left:0.0pt;mso-wrap-distance-right:0.0pt;visibility:visible;">
                <v:fill/>
                <v:textbox style="mso-fit-text-to-shape:true;">
                  <w:txbxContent>
                    <w:p>
                      <w:pPr>
                        <w:pStyle w:val="style94"/>
                        <w:kinsoku/>
                        <w:ind w:left="0"/>
                        <w:jc w:val="left"/>
                        <w:rPr>
                          <w:b/>
                          <w:bCs/>
                          <w:sz w:val="24"/>
                          <w:szCs w:val="24"/>
                        </w:rPr>
                      </w:pPr>
                      <w:r>
                        <w:rPr>
                          <w:b/>
                          <w:bCs/>
                          <w:sz w:val="24"/>
                          <w:szCs w:val="24"/>
                          <w:lang w:val="en-US"/>
                        </w:rPr>
                        <w:t xml:space="preserve">Federal Science and Technical </w:t>
                      </w:r>
                      <w:r>
                        <w:rPr>
                          <w:b/>
                          <w:bCs/>
                          <w:sz w:val="24"/>
                          <w:szCs w:val="24"/>
                          <w:lang w:val="en-US"/>
                        </w:rPr>
                        <w:t>College</w:t>
                      </w:r>
                    </w:p>
                    <w:p>
                      <w:pPr>
                        <w:pStyle w:val="style94"/>
                        <w:kinsoku/>
                        <w:ind w:left="0"/>
                        <w:jc w:val="right"/>
                        <w:rPr>
                          <w:sz w:val="20"/>
                          <w:szCs w:val="20"/>
                          <w:lang w:val="en-US"/>
                        </w:rPr>
                      </w:pPr>
                      <w:r>
                        <w:rPr>
                          <w:sz w:val="20"/>
                          <w:szCs w:val="20"/>
                          <w:lang w:val="en-US"/>
                        </w:rPr>
                        <w:t>2011 - 2017</w:t>
                      </w:r>
                    </w:p>
                    <w:p>
                      <w:pPr>
                        <w:pStyle w:val="style94"/>
                        <w:numPr>
                          <w:ilvl w:val="0"/>
                          <w:numId w:val="1"/>
                        </w:numPr>
                        <w:kinsoku/>
                        <w:jc w:val="left"/>
                        <w:rPr>
                          <w:sz w:val="20"/>
                          <w:szCs w:val="20"/>
                          <w:lang w:val="en-US"/>
                        </w:rPr>
                      </w:pPr>
                      <w:r>
                        <w:rPr>
                          <w:sz w:val="20"/>
                          <w:szCs w:val="20"/>
                          <w:lang w:val="en-US"/>
                        </w:rPr>
                        <w:t>WAEC</w:t>
                      </w:r>
                    </w:p>
                    <w:p>
                      <w:pPr>
                        <w:pStyle w:val="style94"/>
                        <w:numPr>
                          <w:ilvl w:val="0"/>
                          <w:numId w:val="1"/>
                        </w:numPr>
                        <w:kinsoku/>
                        <w:jc w:val="left"/>
                        <w:rPr>
                          <w:sz w:val="20"/>
                          <w:szCs w:val="20"/>
                        </w:rPr>
                      </w:pPr>
                      <w:r>
                        <w:rPr>
                          <w:sz w:val="20"/>
                          <w:szCs w:val="20"/>
                          <w:lang w:val="en-US"/>
                        </w:rPr>
                        <w:t>NECO</w:t>
                      </w:r>
                    </w:p>
                    <w:p>
                      <w:pPr>
                        <w:pStyle w:val="style94"/>
                        <w:numPr>
                          <w:ilvl w:val="0"/>
                          <w:numId w:val="1"/>
                        </w:numPr>
                        <w:kinsoku/>
                        <w:jc w:val="left"/>
                        <w:rPr>
                          <w:sz w:val="20"/>
                          <w:szCs w:val="20"/>
                        </w:rPr>
                      </w:pPr>
                    </w:p>
                    <w:p>
                      <w:pPr>
                        <w:pStyle w:val="style94"/>
                        <w:kinsoku/>
                        <w:ind w:left="0"/>
                        <w:jc w:val="right"/>
                        <w:rPr>
                          <w:sz w:val="20"/>
                          <w:szCs w:val="20"/>
                          <w:lang w:val="en-US"/>
                        </w:rPr>
                      </w:pPr>
                      <w:r>
                        <w:rPr>
                          <w:sz w:val="20"/>
                          <w:szCs w:val="20"/>
                          <w:lang w:val="en-US"/>
                        </w:rPr>
                        <w:t>2019 – 2023</w:t>
                      </w:r>
                    </w:p>
                    <w:p>
                      <w:pPr>
                        <w:pStyle w:val="style94"/>
                        <w:kinsoku/>
                        <w:ind w:left="0"/>
                        <w:jc w:val="left"/>
                        <w:rPr>
                          <w:b/>
                          <w:bCs/>
                          <w:sz w:val="24"/>
                          <w:szCs w:val="24"/>
                          <w:lang w:val="en-US"/>
                        </w:rPr>
                      </w:pPr>
                      <w:r>
                        <w:rPr>
                          <w:b/>
                          <w:bCs/>
                          <w:sz w:val="24"/>
                          <w:szCs w:val="24"/>
                          <w:lang w:val="en-US"/>
                        </w:rPr>
                        <w:t>NNAMDI AZIKIWE UNIVERSITY</w:t>
                      </w:r>
                    </w:p>
                    <w:p>
                      <w:pPr>
                        <w:pStyle w:val="style94"/>
                        <w:numPr>
                          <w:ilvl w:val="0"/>
                          <w:numId w:val="2"/>
                        </w:numPr>
                        <w:kinsoku/>
                        <w:jc w:val="left"/>
                        <w:rPr>
                          <w:sz w:val="20"/>
                          <w:szCs w:val="20"/>
                          <w:lang w:val="en-US"/>
                        </w:rPr>
                      </w:pPr>
                      <w:r>
                        <w:rPr>
                          <w:sz w:val="20"/>
                          <w:szCs w:val="20"/>
                          <w:lang w:val="en-US"/>
                        </w:rPr>
                        <w:t>Bachelor of Science</w:t>
                      </w:r>
                    </w:p>
                    <w:p>
                      <w:pPr>
                        <w:pStyle w:val="style94"/>
                        <w:numPr>
                          <w:ilvl w:val="0"/>
                          <w:numId w:val="2"/>
                        </w:numPr>
                        <w:kinsoku/>
                        <w:jc w:val="left"/>
                        <w:rPr>
                          <w:sz w:val="20"/>
                          <w:szCs w:val="20"/>
                        </w:rPr>
                      </w:pPr>
                      <w:r>
                        <w:rPr>
                          <w:sz w:val="20"/>
                          <w:szCs w:val="20"/>
                          <w:lang w:val="en-US"/>
                        </w:rPr>
                        <w:t>CGPA: 4.1 / 5.0</w:t>
                      </w:r>
                    </w:p>
                  </w:txbxContent>
                </v:textbox>
              </v:rect>
            </w:pict>
          </mc:Fallback>
        </mc:AlternateContent>
      </w:r>
      <w:r>
        <w:rPr>
          <w:sz w:val="56"/>
        </w:rPr>
        <mc:AlternateContent>
          <mc:Choice Requires="wps">
            <w:drawing>
              <wp:anchor distT="0" distB="0" distL="0" distR="0" simplePos="false" relativeHeight="10" behindDoc="false" locked="false" layoutInCell="true" allowOverlap="true">
                <wp:simplePos x="0" y="0"/>
                <wp:positionH relativeFrom="page">
                  <wp:posOffset>3964626</wp:posOffset>
                </wp:positionH>
                <wp:positionV relativeFrom="page">
                  <wp:posOffset>2512235</wp:posOffset>
                </wp:positionV>
                <wp:extent cx="2806829" cy="5739"/>
                <wp:effectExtent l="0" t="0" r="0" b="0"/>
                <wp:wrapNone/>
                <wp:docPr id="1049" name="直接连接符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806829" cy="5739"/>
                        </a:xfrm>
                        <a:prstGeom prst="line"/>
                        <a:ln cmpd="sng" cap="flat" w="6350">
                          <a:solidFill>
                            <a:srgbClr val="5b9bd5"/>
                          </a:solidFill>
                          <a:prstDash val="solid"/>
                          <a:miter/>
                          <a:headEnd/>
                          <a:tailEnd/>
                        </a:ln>
                      </wps:spPr>
                      <wps:bodyPr>
                        <a:prstTxWarp prst="textNoShape"/>
                        <a:noAutofit/>
                      </wps:bodyPr>
                    </wps:wsp>
                  </a:graphicData>
                </a:graphic>
              </wp:anchor>
            </w:drawing>
          </mc:Choice>
          <mc:Fallback>
            <w:pict>
              <v:line id="1049" filled="f" stroked="t" from="312.1753pt,197.81378pt" to="533.1855pt,198.26569pt" style="position:absolute;z-index:10;mso-position-horizontal-relative:page;mso-position-vertical-relative:page;mso-width-relative:page;mso-height-relative:page;mso-wrap-distance-left:0.0pt;mso-wrap-distance-right:0.0pt;visibility:visible;flip:y;">
                <v:stroke joinstyle="miter" color="#5b9bd5" weight="0.5pt"/>
                <v:fill/>
              </v:line>
            </w:pict>
          </mc:Fallback>
        </mc:AlternateContent>
      </w:r>
      <w:r>
        <w:rPr>
          <w:sz w:val="56"/>
        </w:rPr>
        <mc:AlternateContent>
          <mc:Choice Requires="wps">
            <w:drawing>
              <wp:anchor distT="0" distB="0" distL="0" distR="0" simplePos="false" relativeHeight="11" behindDoc="false" locked="false" layoutInCell="true" allowOverlap="true">
                <wp:simplePos x="0" y="0"/>
                <wp:positionH relativeFrom="page">
                  <wp:posOffset>4516592</wp:posOffset>
                </wp:positionH>
                <wp:positionV relativeFrom="page">
                  <wp:posOffset>2093386</wp:posOffset>
                </wp:positionV>
                <wp:extent cx="1346495" cy="524108"/>
                <wp:effectExtent l="0" t="0" r="0" b="0"/>
                <wp:wrapNone/>
                <wp:docPr id="1048" name="文本框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46495" cy="524108"/>
                        </a:xfrm>
                        <a:prstGeom prst="rect"/>
                        <a:ln>
                          <a:noFill/>
                        </a:ln>
                      </wps:spPr>
                      <wps:txbx id="1048">
                        <w:txbxContent>
                          <w:p>
                            <w:pPr>
                              <w:pStyle w:val="style0"/>
                              <w:jc w:val="both"/>
                              <w:rPr>
                                <w:b/>
                                <w:bCs/>
                                <w:color w:val="000000"/>
                                <w:sz w:val="36"/>
                                <w:szCs w:val="44"/>
                              </w:rPr>
                            </w:pPr>
                            <w:r>
                              <w:rPr>
                                <w:rFonts w:hint="eastAsia"/>
                                <w:b/>
                                <w:bCs/>
                                <w:color w:val="000000"/>
                                <w:sz w:val="36"/>
                                <w:szCs w:val="44"/>
                              </w:rPr>
                              <w:t>Education</w:t>
                            </w:r>
                          </w:p>
                        </w:txbxContent>
                      </wps:txbx>
                      <wps:bodyPr lIns="91440" rIns="91440" tIns="45720" bIns="45720" vert="horz" anchor="t" wrap="square">
                        <a:prstTxWarp prst="textNoShape"/>
                        <a:noAutofit/>
                      </wps:bodyPr>
                    </wps:wsp>
                  </a:graphicData>
                </a:graphic>
              </wp:anchor>
            </w:drawing>
          </mc:Choice>
          <mc:Fallback>
            <w:pict>
              <v:rect id="1048" filled="f" stroked="f" style="position:absolute;margin-left:355.64pt;margin-top:164.83pt;width:106.02pt;height:41.27pt;z-index:11;mso-position-horizontal-relative:page;mso-position-vertical-relative:page;mso-width-relative:page;mso-height-relative:page;mso-wrap-distance-left:0.0pt;mso-wrap-distance-right:0.0pt;visibility:visible;">
                <v:stroke on="f" weight="0.5pt"/>
                <v:fill/>
                <v:textbox inset="7.2pt,3.6pt,7.2pt,3.6pt" style="mso-fit-text-to-shape:true;">
                  <w:txbxContent>
                    <w:p>
                      <w:pPr>
                        <w:pStyle w:val="style0"/>
                        <w:jc w:val="both"/>
                        <w:rPr>
                          <w:b/>
                          <w:bCs/>
                          <w:color w:val="000000"/>
                          <w:sz w:val="36"/>
                          <w:szCs w:val="44"/>
                        </w:rPr>
                      </w:pPr>
                      <w:r>
                        <w:rPr>
                          <w:rFonts w:hint="eastAsia"/>
                          <w:b/>
                          <w:bCs/>
                          <w:color w:val="000000"/>
                          <w:sz w:val="36"/>
                          <w:szCs w:val="44"/>
                        </w:rPr>
                        <w:t>Education</w:t>
                      </w:r>
                    </w:p>
                  </w:txbxContent>
                </v:textbox>
              </v:rect>
            </w:pict>
          </mc:Fallback>
        </mc:AlternateContent>
      </w:r>
      <w:r>
        <w:rPr>
          <w:sz w:val="56"/>
        </w:rPr>
        <mc:AlternateContent>
          <mc:Choice Requires="wps">
            <w:drawing>
              <wp:anchor distT="0" distB="0" distL="0" distR="0" simplePos="false" relativeHeight="16" behindDoc="false" locked="false" layoutInCell="true" allowOverlap="true">
                <wp:simplePos x="0" y="0"/>
                <wp:positionH relativeFrom="page">
                  <wp:posOffset>3754287</wp:posOffset>
                </wp:positionH>
                <wp:positionV relativeFrom="page">
                  <wp:posOffset>4772475</wp:posOffset>
                </wp:positionV>
                <wp:extent cx="3338883" cy="20552"/>
                <wp:effectExtent l="0" t="0" r="0" b="0"/>
                <wp:wrapNone/>
                <wp:docPr id="1046" name="直接连接符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3338883" cy="20552"/>
                        </a:xfrm>
                        <a:prstGeom prst="line"/>
                        <a:ln cmpd="sng" cap="flat" w="6350">
                          <a:solidFill>
                            <a:srgbClr val="5b9bd5"/>
                          </a:solidFill>
                          <a:prstDash val="solid"/>
                          <a:miter/>
                          <a:headEnd/>
                          <a:tailEnd/>
                        </a:ln>
                      </wps:spPr>
                      <wps:bodyPr>
                        <a:prstTxWarp prst="textNoShape"/>
                        <a:noAutofit/>
                      </wps:bodyPr>
                    </wps:wsp>
                  </a:graphicData>
                </a:graphic>
              </wp:anchor>
            </w:drawing>
          </mc:Choice>
          <mc:Fallback>
            <w:pict>
              <v:line id="1046" filled="f" stroked="t" from="295.61322pt,375.78546pt" to="558.51746pt,377.40375pt" style="position:absolute;z-index:16;mso-position-horizontal-relative:page;mso-position-vertical-relative:page;mso-width-relative:page;mso-height-relative:page;mso-wrap-distance-left:0.0pt;mso-wrap-distance-right:0.0pt;visibility:visible;flip:y;">
                <v:stroke joinstyle="miter" color="#5b9bd5" weight="0.5pt"/>
                <v:fill/>
              </v:line>
            </w:pict>
          </mc:Fallback>
        </mc:AlternateContent>
      </w:r>
      <w:r>
        <w:rPr>
          <w:sz w:val="56"/>
        </w:rPr>
        <mc:AlternateContent>
          <mc:Choice Requires="wps">
            <w:drawing>
              <wp:anchor distT="0" distB="0" distL="0" distR="0" simplePos="false" relativeHeight="17" behindDoc="false" locked="false" layoutInCell="true" allowOverlap="true">
                <wp:simplePos x="0" y="0"/>
                <wp:positionH relativeFrom="page">
                  <wp:posOffset>4324524</wp:posOffset>
                </wp:positionH>
                <wp:positionV relativeFrom="page">
                  <wp:posOffset>4372432</wp:posOffset>
                </wp:positionV>
                <wp:extent cx="2065785" cy="525145"/>
                <wp:effectExtent l="0" t="0" r="0" b="0"/>
                <wp:wrapNone/>
                <wp:docPr id="1029" name="文本框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65785" cy="525145"/>
                        </a:xfrm>
                        <a:prstGeom prst="rect"/>
                        <a:ln>
                          <a:noFill/>
                        </a:ln>
                      </wps:spPr>
                      <wps:txbx id="1029">
                        <w:txbxContent>
                          <w:p>
                            <w:pPr>
                              <w:pStyle w:val="style0"/>
                              <w:rPr>
                                <w:b/>
                                <w:bCs/>
                                <w:color w:val="000000"/>
                                <w:sz w:val="20"/>
                                <w:szCs w:val="22"/>
                              </w:rPr>
                            </w:pPr>
                            <w:r>
                              <w:rPr>
                                <w:rFonts w:hint="eastAsia"/>
                                <w:b/>
                                <w:bCs/>
                                <w:color w:val="000000"/>
                                <w:sz w:val="36"/>
                                <w:szCs w:val="44"/>
                              </w:rPr>
                              <w:t>Work Experience</w:t>
                            </w:r>
                          </w:p>
                        </w:txbxContent>
                      </wps:txbx>
                      <wps:bodyPr lIns="91440" rIns="91440" tIns="45720" bIns="45720" vert="horz" anchor="t" wrap="square">
                        <a:prstTxWarp prst="textNoShape"/>
                        <a:noAutofit/>
                      </wps:bodyPr>
                    </wps:wsp>
                  </a:graphicData>
                </a:graphic>
              </wp:anchor>
            </w:drawing>
          </mc:Choice>
          <mc:Fallback>
            <w:pict>
              <v:rect id="1029" filled="f" stroked="f" style="position:absolute;margin-left:340.51pt;margin-top:344.29pt;width:162.66pt;height:41.35pt;z-index:17;mso-position-horizontal-relative:page;mso-position-vertical-relative:page;mso-width-relative:page;mso-height-relative:page;mso-wrap-distance-left:0.0pt;mso-wrap-distance-right:0.0pt;visibility:visible;">
                <v:stroke on="f" weight="0.5pt"/>
                <v:fill/>
                <v:textbox inset="7.2pt,3.6pt,7.2pt,3.6pt" style="mso-fit-text-to-shape:true;">
                  <w:txbxContent>
                    <w:p>
                      <w:pPr>
                        <w:pStyle w:val="style0"/>
                        <w:rPr>
                          <w:b/>
                          <w:bCs/>
                          <w:color w:val="000000"/>
                          <w:sz w:val="20"/>
                          <w:szCs w:val="22"/>
                        </w:rPr>
                      </w:pPr>
                      <w:r>
                        <w:rPr>
                          <w:rFonts w:hint="eastAsia"/>
                          <w:b/>
                          <w:bCs/>
                          <w:color w:val="000000"/>
                          <w:sz w:val="36"/>
                          <w:szCs w:val="44"/>
                        </w:rPr>
                        <w:t>Work Experience</w:t>
                      </w:r>
                    </w:p>
                  </w:txbxContent>
                </v:textbox>
              </v:rect>
            </w:pict>
          </mc:Fallback>
        </mc:AlternateContent>
      </w:r>
      <w:r>
        <w:rPr/>
        <mc:AlternateContent>
          <mc:Choice Requires="wps">
            <w:drawing>
              <wp:anchor distT="0" distB="0" distL="0" distR="0" simplePos="false" relativeHeight="18" behindDoc="false" locked="false" layoutInCell="true" allowOverlap="true">
                <wp:simplePos x="0" y="0"/>
                <wp:positionH relativeFrom="page">
                  <wp:posOffset>3492132</wp:posOffset>
                </wp:positionH>
                <wp:positionV relativeFrom="page">
                  <wp:posOffset>4870720</wp:posOffset>
                </wp:positionV>
                <wp:extent cx="3848636" cy="5848094"/>
                <wp:effectExtent l="0" t="0" r="0" b="0"/>
                <wp:wrapNone/>
                <wp:docPr id="1045"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848636" cy="5848094"/>
                        </a:xfrm>
                        <a:prstGeom prst="rect"/>
                      </wps:spPr>
                      <wps:txbx id="1045">
                        <w:txbxContent>
                          <w:p>
                            <w:pPr>
                              <w:pStyle w:val="style94"/>
                              <w:kinsoku/>
                              <w:ind w:left="0"/>
                              <w:jc w:val="left"/>
                              <w:rPr>
                                <w:sz w:val="20"/>
                                <w:szCs w:val="20"/>
                              </w:rPr>
                            </w:pPr>
                            <w:r>
                              <w:rPr>
                                <w:b/>
                                <w:bCs/>
                                <w:sz w:val="24"/>
                                <w:szCs w:val="24"/>
                              </w:rPr>
                              <w:t xml:space="preserve">Sam Precise Technology </w:t>
                            </w:r>
                            <w:r>
                              <w:rPr>
                                <w:sz w:val="20"/>
                                <w:szCs w:val="20"/>
                              </w:rPr>
                              <w:t xml:space="preserve">               </w:t>
                            </w:r>
                            <w:r>
                              <w:rPr>
                                <w:sz w:val="20"/>
                                <w:szCs w:val="20"/>
                              </w:rPr>
                              <w:t xml:space="preserve"> 2024</w:t>
                            </w:r>
                            <w:r>
                              <w:rPr>
                                <w:sz w:val="20"/>
                                <w:szCs w:val="20"/>
                              </w:rPr>
                              <w:t xml:space="preserve"> </w:t>
                            </w:r>
                            <w:r>
                              <w:rPr>
                                <w:sz w:val="20"/>
                                <w:szCs w:val="20"/>
                                <w:lang w:val="en-US"/>
                              </w:rPr>
                              <w:t>-</w:t>
                            </w:r>
                            <w:r>
                              <w:rPr>
                                <w:sz w:val="20"/>
                                <w:szCs w:val="20"/>
                              </w:rPr>
                              <w:t xml:space="preserve"> </w:t>
                            </w:r>
                            <w:r>
                              <w:rPr>
                                <w:sz w:val="20"/>
                                <w:szCs w:val="20"/>
                              </w:rPr>
                              <w:t>Present</w:t>
                            </w:r>
                          </w:p>
                          <w:p>
                            <w:pPr>
                              <w:pStyle w:val="style94"/>
                              <w:kinsoku/>
                              <w:ind w:left="0"/>
                              <w:jc w:val="left"/>
                              <w:rPr>
                                <w:b/>
                                <w:bCs/>
                                <w:sz w:val="20"/>
                                <w:szCs w:val="20"/>
                              </w:rPr>
                            </w:pPr>
                            <w:r>
                              <w:rPr>
                                <w:b/>
                                <w:bCs/>
                                <w:sz w:val="24"/>
                                <w:szCs w:val="24"/>
                              </w:rPr>
                              <w:t>Data</w:t>
                            </w:r>
                            <w:r>
                              <w:rPr>
                                <w:b/>
                                <w:bCs/>
                                <w:sz w:val="24"/>
                                <w:szCs w:val="24"/>
                              </w:rPr>
                              <w:t xml:space="preserve"> </w:t>
                            </w:r>
                            <w:r>
                              <w:rPr>
                                <w:b/>
                                <w:bCs/>
                                <w:sz w:val="20"/>
                                <w:szCs w:val="20"/>
                              </w:rPr>
                              <w:t>Analyst Tutor</w:t>
                            </w:r>
                          </w:p>
                          <w:p>
                            <w:pPr>
                              <w:pStyle w:val="style94"/>
                              <w:numPr>
                                <w:ilvl w:val="0"/>
                                <w:numId w:val="3"/>
                              </w:numPr>
                              <w:kinsoku/>
                              <w:jc w:val="both"/>
                              <w:rPr>
                                <w:sz w:val="16"/>
                                <w:szCs w:val="16"/>
                              </w:rPr>
                            </w:pPr>
                            <w:r>
                              <w:rPr>
                                <w:sz w:val="16"/>
                                <w:szCs w:val="16"/>
                              </w:rPr>
                              <w:t>Guided Students in Data Analysis techniques and Visualization using tools like SQL, Excel, Python, Power BI.</w:t>
                            </w:r>
                          </w:p>
                          <w:p>
                            <w:pPr>
                              <w:pStyle w:val="style94"/>
                              <w:numPr>
                                <w:ilvl w:val="0"/>
                                <w:numId w:val="3"/>
                              </w:numPr>
                              <w:kinsoku/>
                              <w:jc w:val="both"/>
                              <w:rPr>
                                <w:sz w:val="16"/>
                                <w:szCs w:val="16"/>
                              </w:rPr>
                            </w:pPr>
                            <w:r>
                              <w:rPr>
                                <w:sz w:val="16"/>
                                <w:szCs w:val="16"/>
                              </w:rPr>
                              <w:t>Developed Personalized lesson plans and hands on exercises to enhance understanding and practical application.</w:t>
                            </w:r>
                          </w:p>
                          <w:p>
                            <w:pPr>
                              <w:pStyle w:val="style94"/>
                              <w:numPr>
                                <w:ilvl w:val="0"/>
                                <w:numId w:val="3"/>
                              </w:numPr>
                              <w:kinsoku/>
                              <w:jc w:val="both"/>
                              <w:rPr>
                                <w:sz w:val="16"/>
                                <w:szCs w:val="16"/>
                              </w:rPr>
                            </w:pPr>
                            <w:r>
                              <w:rPr>
                                <w:sz w:val="16"/>
                                <w:szCs w:val="16"/>
                              </w:rPr>
                              <w:t xml:space="preserve">Provided insights into industry best practices and current trends, preparing students for careers in Data Analytics. </w:t>
                            </w:r>
                          </w:p>
                          <w:p>
                            <w:pPr>
                              <w:pStyle w:val="style94"/>
                              <w:numPr>
                                <w:ilvl w:val="0"/>
                                <w:numId w:val="3"/>
                              </w:numPr>
                              <w:kinsoku/>
                              <w:jc w:val="both"/>
                              <w:rPr>
                                <w:sz w:val="16"/>
                                <w:szCs w:val="16"/>
                              </w:rPr>
                            </w:pPr>
                            <w:r>
                              <w:rPr>
                                <w:sz w:val="16"/>
                                <w:szCs w:val="16"/>
                              </w:rPr>
                              <w:t>Fostered a supportive learning environment that encouraged questions and active participation.</w:t>
                            </w:r>
                          </w:p>
                          <w:p>
                            <w:pPr>
                              <w:pStyle w:val="style94"/>
                              <w:numPr>
                                <w:ilvl w:val="0"/>
                                <w:numId w:val="0"/>
                              </w:numPr>
                              <w:kinsoku/>
                              <w:ind w:left="720" w:firstLine="0"/>
                              <w:jc w:val="left"/>
                              <w:rPr>
                                <w:sz w:val="20"/>
                                <w:szCs w:val="20"/>
                              </w:rPr>
                            </w:pPr>
                          </w:p>
                          <w:p>
                            <w:pPr>
                              <w:pStyle w:val="style94"/>
                              <w:numPr>
                                <w:ilvl w:val="0"/>
                                <w:numId w:val="0"/>
                              </w:numPr>
                              <w:kinsoku/>
                              <w:jc w:val="left"/>
                              <w:rPr>
                                <w:sz w:val="20"/>
                                <w:szCs w:val="20"/>
                              </w:rPr>
                            </w:pPr>
                            <w:r>
                              <w:rPr>
                                <w:b/>
                                <w:bCs/>
                                <w:sz w:val="24"/>
                                <w:szCs w:val="24"/>
                              </w:rPr>
                              <w:t xml:space="preserve">PROJECT EXPERIENCE  </w:t>
                            </w:r>
                            <w:r>
                              <w:rPr>
                                <w:sz w:val="20"/>
                                <w:szCs w:val="20"/>
                              </w:rPr>
                              <w:t xml:space="preserve">             </w:t>
                            </w:r>
                          </w:p>
                          <w:p>
                            <w:pPr>
                              <w:pStyle w:val="style94"/>
                              <w:numPr>
                                <w:ilvl w:val="0"/>
                                <w:numId w:val="0"/>
                              </w:numPr>
                              <w:kinsoku/>
                              <w:jc w:val="right"/>
                              <w:rPr>
                                <w:sz w:val="20"/>
                                <w:szCs w:val="20"/>
                              </w:rPr>
                            </w:pPr>
                            <w:r>
                              <w:rPr>
                                <w:sz w:val="20"/>
                                <w:szCs w:val="20"/>
                              </w:rPr>
                              <w:t xml:space="preserve"> Feb - May</w:t>
                            </w:r>
                          </w:p>
                          <w:p>
                            <w:pPr>
                              <w:pStyle w:val="style94"/>
                              <w:kinsoku/>
                              <w:ind w:left="0"/>
                              <w:jc w:val="left"/>
                              <w:rPr>
                                <w:b/>
                                <w:bCs/>
                                <w:sz w:val="20"/>
                                <w:szCs w:val="20"/>
                              </w:rPr>
                            </w:pPr>
                            <w:r>
                              <w:rPr>
                                <w:b/>
                                <w:bCs/>
                                <w:sz w:val="20"/>
                                <w:szCs w:val="20"/>
                              </w:rPr>
                              <w:t xml:space="preserve">Superstore Project </w:t>
                            </w:r>
                          </w:p>
                          <w:p>
                            <w:pPr>
                              <w:pStyle w:val="style94"/>
                              <w:numPr>
                                <w:ilvl w:val="0"/>
                                <w:numId w:val="4"/>
                              </w:numPr>
                              <w:kinsoku/>
                              <w:jc w:val="left"/>
                              <w:rPr>
                                <w:sz w:val="16"/>
                                <w:szCs w:val="16"/>
                              </w:rPr>
                            </w:pPr>
                            <w:r>
                              <w:rPr>
                                <w:sz w:val="16"/>
                                <w:szCs w:val="16"/>
                              </w:rPr>
                              <w:t>Conducted a comprehensive Analysis of sales data to uncover actionable insights for the marketing team.</w:t>
                            </w:r>
                          </w:p>
                          <w:p>
                            <w:pPr>
                              <w:pStyle w:val="style94"/>
                              <w:numPr>
                                <w:ilvl w:val="0"/>
                                <w:numId w:val="4"/>
                              </w:numPr>
                              <w:kinsoku/>
                              <w:jc w:val="left"/>
                              <w:rPr>
                                <w:sz w:val="16"/>
                                <w:szCs w:val="16"/>
                              </w:rPr>
                            </w:pPr>
                            <w:r>
                              <w:rPr>
                                <w:sz w:val="16"/>
                                <w:szCs w:val="16"/>
                              </w:rPr>
                              <w:t>Visualized data trends and patterns using tools like Power BI to facilitate informed decision making.</w:t>
                            </w:r>
                          </w:p>
                          <w:p>
                            <w:pPr>
                              <w:pStyle w:val="style94"/>
                              <w:numPr>
                                <w:ilvl w:val="0"/>
                                <w:numId w:val="4"/>
                              </w:numPr>
                              <w:kinsoku/>
                              <w:jc w:val="left"/>
                              <w:rPr>
                                <w:sz w:val="20"/>
                                <w:szCs w:val="20"/>
                              </w:rPr>
                            </w:pPr>
                            <w:r>
                              <w:rPr>
                                <w:sz w:val="16"/>
                                <w:szCs w:val="16"/>
                              </w:rPr>
                              <w:t>Provided strategic recommendations on sales projections, helping to optimize marketing strategies and overall performance.</w:t>
                            </w:r>
                          </w:p>
                          <w:p>
                            <w:pPr>
                              <w:pStyle w:val="style94"/>
                              <w:kinsoku/>
                              <w:ind w:left="0"/>
                              <w:jc w:val="left"/>
                              <w:rPr>
                                <w:b/>
                                <w:bCs/>
                                <w:sz w:val="24"/>
                                <w:szCs w:val="24"/>
                              </w:rPr>
                            </w:pPr>
                            <w:r>
                              <w:rPr>
                                <w:b/>
                                <w:bCs/>
                                <w:sz w:val="24"/>
                                <w:szCs w:val="24"/>
                              </w:rPr>
                              <w:t>Patient Health Project</w:t>
                            </w:r>
                          </w:p>
                          <w:p>
                            <w:pPr>
                              <w:pStyle w:val="style94"/>
                              <w:numPr>
                                <w:ilvl w:val="0"/>
                                <w:numId w:val="5"/>
                              </w:numPr>
                              <w:kinsoku/>
                              <w:jc w:val="left"/>
                              <w:rPr>
                                <w:sz w:val="16"/>
                                <w:szCs w:val="16"/>
                              </w:rPr>
                            </w:pPr>
                            <w:r>
                              <w:rPr>
                                <w:sz w:val="16"/>
                                <w:szCs w:val="16"/>
                              </w:rPr>
                              <w:t>Analyzed Patient health data to uncover insights regarding treatment responses and identify individuals with high attrition rates.</w:t>
                            </w:r>
                          </w:p>
                          <w:p>
                            <w:pPr>
                              <w:pStyle w:val="style94"/>
                              <w:numPr>
                                <w:ilvl w:val="0"/>
                                <w:numId w:val="5"/>
                              </w:numPr>
                              <w:kinsoku/>
                              <w:jc w:val="left"/>
                              <w:rPr>
                                <w:sz w:val="16"/>
                                <w:szCs w:val="16"/>
                              </w:rPr>
                            </w:pPr>
                            <w:r>
                              <w:rPr>
                                <w:sz w:val="16"/>
                                <w:szCs w:val="16"/>
                              </w:rPr>
                              <w:t>Visualized key findings through dashboards to enhance understanding of patient trends and treatment efficacy.</w:t>
                            </w:r>
                          </w:p>
                          <w:p>
                            <w:pPr>
                              <w:pStyle w:val="style94"/>
                              <w:numPr>
                                <w:ilvl w:val="0"/>
                                <w:numId w:val="5"/>
                              </w:numPr>
                              <w:kinsoku/>
                              <w:jc w:val="left"/>
                              <w:rPr>
                                <w:sz w:val="16"/>
                                <w:szCs w:val="16"/>
                              </w:rPr>
                            </w:pPr>
                            <w:r>
                              <w:rPr>
                                <w:sz w:val="16"/>
                                <w:szCs w:val="16"/>
                              </w:rPr>
                              <w:t>Developed actionable recommendations aimed at improving care and retention strategies.</w:t>
                            </w:r>
                          </w:p>
                        </w:txbxContent>
                      </wps:txbx>
                      <wps:bodyPr wrap="square">
                        <a:prstTxWarp prst="textNoShape"/>
                        <a:noAutofit/>
                      </wps:bodyPr>
                    </wps:wsp>
                  </a:graphicData>
                </a:graphic>
              </wp:anchor>
            </w:drawing>
          </mc:Choice>
          <mc:Fallback>
            <w:pict>
              <v:rect id="1045" filled="f" stroked="f" style="position:absolute;margin-left:274.97pt;margin-top:383.52pt;width:303.04pt;height:460.48pt;z-index:18;mso-position-horizontal-relative:page;mso-position-vertical-relative:page;mso-width-relative:page;mso-height-relative:page;mso-wrap-distance-left:0.0pt;mso-wrap-distance-right:0.0pt;visibility:visible;">
                <v:fill/>
                <v:textbox style="mso-fit-text-to-shape:true;">
                  <w:txbxContent>
                    <w:p>
                      <w:pPr>
                        <w:pStyle w:val="style94"/>
                        <w:kinsoku/>
                        <w:ind w:left="0"/>
                        <w:jc w:val="left"/>
                        <w:rPr>
                          <w:sz w:val="20"/>
                          <w:szCs w:val="20"/>
                        </w:rPr>
                      </w:pPr>
                      <w:r>
                        <w:rPr>
                          <w:b/>
                          <w:bCs/>
                          <w:sz w:val="24"/>
                          <w:szCs w:val="24"/>
                        </w:rPr>
                        <w:t xml:space="preserve">Sam Precise Technology </w:t>
                      </w:r>
                      <w:r>
                        <w:rPr>
                          <w:sz w:val="20"/>
                          <w:szCs w:val="20"/>
                        </w:rPr>
                        <w:t xml:space="preserve">               </w:t>
                      </w:r>
                      <w:r>
                        <w:rPr>
                          <w:sz w:val="20"/>
                          <w:szCs w:val="20"/>
                        </w:rPr>
                        <w:t xml:space="preserve"> 2024</w:t>
                      </w:r>
                      <w:r>
                        <w:rPr>
                          <w:sz w:val="20"/>
                          <w:szCs w:val="20"/>
                        </w:rPr>
                        <w:t xml:space="preserve"> </w:t>
                      </w:r>
                      <w:r>
                        <w:rPr>
                          <w:sz w:val="20"/>
                          <w:szCs w:val="20"/>
                          <w:lang w:val="en-US"/>
                        </w:rPr>
                        <w:t>-</w:t>
                      </w:r>
                      <w:r>
                        <w:rPr>
                          <w:sz w:val="20"/>
                          <w:szCs w:val="20"/>
                        </w:rPr>
                        <w:t xml:space="preserve"> </w:t>
                      </w:r>
                      <w:r>
                        <w:rPr>
                          <w:sz w:val="20"/>
                          <w:szCs w:val="20"/>
                        </w:rPr>
                        <w:t>Present</w:t>
                      </w:r>
                    </w:p>
                    <w:p>
                      <w:pPr>
                        <w:pStyle w:val="style94"/>
                        <w:kinsoku/>
                        <w:ind w:left="0"/>
                        <w:jc w:val="left"/>
                        <w:rPr>
                          <w:b/>
                          <w:bCs/>
                          <w:sz w:val="20"/>
                          <w:szCs w:val="20"/>
                        </w:rPr>
                      </w:pPr>
                      <w:r>
                        <w:rPr>
                          <w:b/>
                          <w:bCs/>
                          <w:sz w:val="24"/>
                          <w:szCs w:val="24"/>
                        </w:rPr>
                        <w:t>Data</w:t>
                      </w:r>
                      <w:r>
                        <w:rPr>
                          <w:b/>
                          <w:bCs/>
                          <w:sz w:val="24"/>
                          <w:szCs w:val="24"/>
                        </w:rPr>
                        <w:t xml:space="preserve"> </w:t>
                      </w:r>
                      <w:r>
                        <w:rPr>
                          <w:b/>
                          <w:bCs/>
                          <w:sz w:val="20"/>
                          <w:szCs w:val="20"/>
                        </w:rPr>
                        <w:t>Analyst Tutor</w:t>
                      </w:r>
                    </w:p>
                    <w:p>
                      <w:pPr>
                        <w:pStyle w:val="style94"/>
                        <w:numPr>
                          <w:ilvl w:val="0"/>
                          <w:numId w:val="3"/>
                        </w:numPr>
                        <w:kinsoku/>
                        <w:jc w:val="both"/>
                        <w:rPr>
                          <w:sz w:val="16"/>
                          <w:szCs w:val="16"/>
                        </w:rPr>
                      </w:pPr>
                      <w:r>
                        <w:rPr>
                          <w:sz w:val="16"/>
                          <w:szCs w:val="16"/>
                        </w:rPr>
                        <w:t>Guided Students in Data Analysis techniques and Visualization using tools like SQL, Excel, Python, Power BI.</w:t>
                      </w:r>
                    </w:p>
                    <w:p>
                      <w:pPr>
                        <w:pStyle w:val="style94"/>
                        <w:numPr>
                          <w:ilvl w:val="0"/>
                          <w:numId w:val="3"/>
                        </w:numPr>
                        <w:kinsoku/>
                        <w:jc w:val="both"/>
                        <w:rPr>
                          <w:sz w:val="16"/>
                          <w:szCs w:val="16"/>
                        </w:rPr>
                      </w:pPr>
                      <w:r>
                        <w:rPr>
                          <w:sz w:val="16"/>
                          <w:szCs w:val="16"/>
                        </w:rPr>
                        <w:t>Developed Personalized lesson plans and hands on exercises to enhance understanding and practical application.</w:t>
                      </w:r>
                    </w:p>
                    <w:p>
                      <w:pPr>
                        <w:pStyle w:val="style94"/>
                        <w:numPr>
                          <w:ilvl w:val="0"/>
                          <w:numId w:val="3"/>
                        </w:numPr>
                        <w:kinsoku/>
                        <w:jc w:val="both"/>
                        <w:rPr>
                          <w:sz w:val="16"/>
                          <w:szCs w:val="16"/>
                        </w:rPr>
                      </w:pPr>
                      <w:r>
                        <w:rPr>
                          <w:sz w:val="16"/>
                          <w:szCs w:val="16"/>
                        </w:rPr>
                        <w:t xml:space="preserve">Provided insights into industry best practices and current trends, preparing students for careers in Data Analytics. </w:t>
                      </w:r>
                    </w:p>
                    <w:p>
                      <w:pPr>
                        <w:pStyle w:val="style94"/>
                        <w:numPr>
                          <w:ilvl w:val="0"/>
                          <w:numId w:val="3"/>
                        </w:numPr>
                        <w:kinsoku/>
                        <w:jc w:val="both"/>
                        <w:rPr>
                          <w:sz w:val="16"/>
                          <w:szCs w:val="16"/>
                        </w:rPr>
                      </w:pPr>
                      <w:r>
                        <w:rPr>
                          <w:sz w:val="16"/>
                          <w:szCs w:val="16"/>
                        </w:rPr>
                        <w:t>Fostered a supportive learning environment that encouraged questions and active participation.</w:t>
                      </w:r>
                    </w:p>
                    <w:p>
                      <w:pPr>
                        <w:pStyle w:val="style94"/>
                        <w:numPr>
                          <w:ilvl w:val="0"/>
                          <w:numId w:val="0"/>
                        </w:numPr>
                        <w:kinsoku/>
                        <w:ind w:left="720" w:firstLine="0"/>
                        <w:jc w:val="left"/>
                        <w:rPr>
                          <w:sz w:val="20"/>
                          <w:szCs w:val="20"/>
                        </w:rPr>
                      </w:pPr>
                    </w:p>
                    <w:p>
                      <w:pPr>
                        <w:pStyle w:val="style94"/>
                        <w:numPr>
                          <w:ilvl w:val="0"/>
                          <w:numId w:val="0"/>
                        </w:numPr>
                        <w:kinsoku/>
                        <w:jc w:val="left"/>
                        <w:rPr>
                          <w:sz w:val="20"/>
                          <w:szCs w:val="20"/>
                        </w:rPr>
                      </w:pPr>
                      <w:r>
                        <w:rPr>
                          <w:b/>
                          <w:bCs/>
                          <w:sz w:val="24"/>
                          <w:szCs w:val="24"/>
                        </w:rPr>
                        <w:t xml:space="preserve">PROJECT EXPERIENCE  </w:t>
                      </w:r>
                      <w:r>
                        <w:rPr>
                          <w:sz w:val="20"/>
                          <w:szCs w:val="20"/>
                        </w:rPr>
                        <w:t xml:space="preserve">             </w:t>
                      </w:r>
                    </w:p>
                    <w:p>
                      <w:pPr>
                        <w:pStyle w:val="style94"/>
                        <w:numPr>
                          <w:ilvl w:val="0"/>
                          <w:numId w:val="0"/>
                        </w:numPr>
                        <w:kinsoku/>
                        <w:jc w:val="right"/>
                        <w:rPr>
                          <w:sz w:val="20"/>
                          <w:szCs w:val="20"/>
                        </w:rPr>
                      </w:pPr>
                      <w:r>
                        <w:rPr>
                          <w:sz w:val="20"/>
                          <w:szCs w:val="20"/>
                        </w:rPr>
                        <w:t xml:space="preserve"> Feb - May</w:t>
                      </w:r>
                    </w:p>
                    <w:p>
                      <w:pPr>
                        <w:pStyle w:val="style94"/>
                        <w:kinsoku/>
                        <w:ind w:left="0"/>
                        <w:jc w:val="left"/>
                        <w:rPr>
                          <w:b/>
                          <w:bCs/>
                          <w:sz w:val="20"/>
                          <w:szCs w:val="20"/>
                        </w:rPr>
                      </w:pPr>
                      <w:r>
                        <w:rPr>
                          <w:b/>
                          <w:bCs/>
                          <w:sz w:val="20"/>
                          <w:szCs w:val="20"/>
                        </w:rPr>
                        <w:t xml:space="preserve">Superstore Project </w:t>
                      </w:r>
                    </w:p>
                    <w:p>
                      <w:pPr>
                        <w:pStyle w:val="style94"/>
                        <w:numPr>
                          <w:ilvl w:val="0"/>
                          <w:numId w:val="4"/>
                        </w:numPr>
                        <w:kinsoku/>
                        <w:jc w:val="left"/>
                        <w:rPr>
                          <w:sz w:val="16"/>
                          <w:szCs w:val="16"/>
                        </w:rPr>
                      </w:pPr>
                      <w:r>
                        <w:rPr>
                          <w:sz w:val="16"/>
                          <w:szCs w:val="16"/>
                        </w:rPr>
                        <w:t>Conducted a comprehensive Analysis of sales data to uncover actionable insights for the marketing team.</w:t>
                      </w:r>
                    </w:p>
                    <w:p>
                      <w:pPr>
                        <w:pStyle w:val="style94"/>
                        <w:numPr>
                          <w:ilvl w:val="0"/>
                          <w:numId w:val="4"/>
                        </w:numPr>
                        <w:kinsoku/>
                        <w:jc w:val="left"/>
                        <w:rPr>
                          <w:sz w:val="16"/>
                          <w:szCs w:val="16"/>
                        </w:rPr>
                      </w:pPr>
                      <w:r>
                        <w:rPr>
                          <w:sz w:val="16"/>
                          <w:szCs w:val="16"/>
                        </w:rPr>
                        <w:t>Visualized data trends and patterns using tools like Power BI to facilitate informed decision making.</w:t>
                      </w:r>
                    </w:p>
                    <w:p>
                      <w:pPr>
                        <w:pStyle w:val="style94"/>
                        <w:numPr>
                          <w:ilvl w:val="0"/>
                          <w:numId w:val="4"/>
                        </w:numPr>
                        <w:kinsoku/>
                        <w:jc w:val="left"/>
                        <w:rPr>
                          <w:sz w:val="20"/>
                          <w:szCs w:val="20"/>
                        </w:rPr>
                      </w:pPr>
                      <w:r>
                        <w:rPr>
                          <w:sz w:val="16"/>
                          <w:szCs w:val="16"/>
                        </w:rPr>
                        <w:t>Provided strategic recommendations on sales projections, helping to optimize marketing strategies and overall performance.</w:t>
                      </w:r>
                    </w:p>
                    <w:p>
                      <w:pPr>
                        <w:pStyle w:val="style94"/>
                        <w:kinsoku/>
                        <w:ind w:left="0"/>
                        <w:jc w:val="left"/>
                        <w:rPr>
                          <w:b/>
                          <w:bCs/>
                          <w:sz w:val="24"/>
                          <w:szCs w:val="24"/>
                        </w:rPr>
                      </w:pPr>
                      <w:r>
                        <w:rPr>
                          <w:b/>
                          <w:bCs/>
                          <w:sz w:val="24"/>
                          <w:szCs w:val="24"/>
                        </w:rPr>
                        <w:t>Patient Health Project</w:t>
                      </w:r>
                    </w:p>
                    <w:p>
                      <w:pPr>
                        <w:pStyle w:val="style94"/>
                        <w:numPr>
                          <w:ilvl w:val="0"/>
                          <w:numId w:val="5"/>
                        </w:numPr>
                        <w:kinsoku/>
                        <w:jc w:val="left"/>
                        <w:rPr>
                          <w:sz w:val="16"/>
                          <w:szCs w:val="16"/>
                        </w:rPr>
                      </w:pPr>
                      <w:r>
                        <w:rPr>
                          <w:sz w:val="16"/>
                          <w:szCs w:val="16"/>
                        </w:rPr>
                        <w:t>Analyzed Patient health data to uncover insights regarding treatment responses and identify individuals with high attrition rates.</w:t>
                      </w:r>
                    </w:p>
                    <w:p>
                      <w:pPr>
                        <w:pStyle w:val="style94"/>
                        <w:numPr>
                          <w:ilvl w:val="0"/>
                          <w:numId w:val="5"/>
                        </w:numPr>
                        <w:kinsoku/>
                        <w:jc w:val="left"/>
                        <w:rPr>
                          <w:sz w:val="16"/>
                          <w:szCs w:val="16"/>
                        </w:rPr>
                      </w:pPr>
                      <w:r>
                        <w:rPr>
                          <w:sz w:val="16"/>
                          <w:szCs w:val="16"/>
                        </w:rPr>
                        <w:t>Visualized key findings through dashboards to enhance understanding of patient trends and treatment efficacy.</w:t>
                      </w:r>
                    </w:p>
                    <w:p>
                      <w:pPr>
                        <w:pStyle w:val="style94"/>
                        <w:numPr>
                          <w:ilvl w:val="0"/>
                          <w:numId w:val="5"/>
                        </w:numPr>
                        <w:kinsoku/>
                        <w:jc w:val="left"/>
                        <w:rPr>
                          <w:sz w:val="16"/>
                          <w:szCs w:val="16"/>
                        </w:rPr>
                      </w:pPr>
                      <w:r>
                        <w:rPr>
                          <w:sz w:val="16"/>
                          <w:szCs w:val="16"/>
                        </w:rPr>
                        <w:t>Developed actionable recommendations aimed at improving care and retention strategies.</w:t>
                      </w:r>
                    </w:p>
                  </w:txbxContent>
                </v:textbox>
              </v:rect>
            </w:pict>
          </mc:Fallback>
        </mc:AlternateContent>
      </w:r>
      <w:r>
        <w:rPr/>
        <mc:AlternateContent>
          <mc:Choice Requires="wps">
            <w:drawing>
              <wp:anchor distT="0" distB="0" distL="0" distR="0" simplePos="false" relativeHeight="5" behindDoc="false" locked="false" layoutInCell="true" allowOverlap="true">
                <wp:simplePos x="0" y="0"/>
                <wp:positionH relativeFrom="page">
                  <wp:posOffset>476536</wp:posOffset>
                </wp:positionH>
                <wp:positionV relativeFrom="page">
                  <wp:posOffset>2572890</wp:posOffset>
                </wp:positionV>
                <wp:extent cx="2489835" cy="1119730"/>
                <wp:effectExtent l="0" t="0" r="0" b="0"/>
                <wp:wrapNone/>
                <wp:docPr id="1034"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89835" cy="1119730"/>
                        </a:xfrm>
                        <a:prstGeom prst="rect"/>
                      </wps:spPr>
                      <wps:txbx id="1034">
                        <w:txbxContent>
                          <w:p>
                            <w:pPr>
                              <w:pStyle w:val="style94"/>
                              <w:kinsoku/>
                              <w:spacing w:lineRule="auto" w:line="240"/>
                              <w:ind w:left="0"/>
                              <w:jc w:val="left"/>
                              <w:rPr>
                                <w:color w:val="000000"/>
                                <w:sz w:val="24"/>
                                <w:szCs w:val="24"/>
                              </w:rPr>
                            </w:pPr>
                            <w:r>
                              <w:rPr>
                                <w:rFonts w:ascii="Calibri" w:eastAsia="宋体" w:hAnsi="宋体"/>
                                <w:color w:val="000000"/>
                                <w:kern w:val="24"/>
                                <w:sz w:val="24"/>
                                <w:szCs w:val="24"/>
                              </w:rPr>
                              <w:t>✉️</w:t>
                            </w:r>
                            <w:r>
                              <w:rPr>
                                <w:rFonts w:ascii="Calibri" w:eastAsia="宋体" w:hAnsi="宋体"/>
                                <w:color w:val="000000"/>
                                <w:kern w:val="24"/>
                                <w:sz w:val="24"/>
                                <w:szCs w:val="24"/>
                              </w:rPr>
                              <w:t xml:space="preserve"> </w:t>
                            </w:r>
                            <w:r>
                              <w:rPr>
                                <w:rFonts w:ascii="Calibri" w:eastAsia="宋体" w:hAnsi="宋体"/>
                                <w:color w:val="000000"/>
                                <w:kern w:val="24"/>
                                <w:sz w:val="24"/>
                                <w:szCs w:val="24"/>
                                <w:lang w:val="en-US"/>
                              </w:rPr>
                              <w:t>okoyemmanuel13@gmail.com</w:t>
                            </w:r>
                          </w:p>
                          <w:p>
                            <w:pPr>
                              <w:pStyle w:val="style94"/>
                              <w:kinsoku/>
                              <w:spacing w:lineRule="auto" w:line="240"/>
                              <w:ind w:left="0"/>
                              <w:jc w:val="left"/>
                              <w:rPr>
                                <w:color w:val="000000"/>
                                <w:sz w:val="24"/>
                                <w:szCs w:val="24"/>
                              </w:rPr>
                            </w:pPr>
                            <w:r>
                              <w:rPr>
                                <w:rFonts w:ascii="Calibri" w:eastAsia="宋体" w:hAnsi="宋体"/>
                                <w:color w:val="000000"/>
                                <w:kern w:val="24"/>
                                <w:sz w:val="24"/>
                                <w:szCs w:val="24"/>
                              </w:rPr>
                              <w:t>📱</w:t>
                            </w:r>
                            <w:r>
                              <w:rPr>
                                <w:rFonts w:ascii="Calibri" w:eastAsia="宋体" w:hAnsi="宋体"/>
                                <w:color w:val="000000"/>
                                <w:kern w:val="24"/>
                                <w:sz w:val="24"/>
                                <w:szCs w:val="24"/>
                                <w:lang w:val="en-US"/>
                              </w:rPr>
                              <w:t>+2348165496550</w:t>
                            </w:r>
                          </w:p>
                          <w:p>
                            <w:pPr>
                              <w:pStyle w:val="style94"/>
                              <w:kinsoku/>
                              <w:spacing w:lineRule="auto" w:line="240"/>
                              <w:ind w:left="0"/>
                              <w:jc w:val="left"/>
                              <w:rPr>
                                <w:color w:val="000000"/>
                                <w:sz w:val="24"/>
                                <w:szCs w:val="24"/>
                              </w:rPr>
                            </w:pPr>
                            <w:r>
                              <w:rPr>
                                <w:color w:val="000000"/>
                                <w:sz w:val="24"/>
                                <w:szCs w:val="24"/>
                                <w:lang w:val="en-US"/>
                              </w:rPr>
                              <w:fldChar w:fldCharType="begin"/>
                            </w:r>
                            <w:r>
                              <w:rPr>
                                <w:color w:val="000000"/>
                                <w:sz w:val="24"/>
                                <w:szCs w:val="24"/>
                                <w:lang w:val="en-US"/>
                              </w:rPr>
                              <w:instrText xml:space="preserve"> HYPERLINK "https://www.linkedin.com/in/okoye-emmanuel-381509334?utm_source=share&amp;utm_campaign=share_via&amp;utm_content=profile&amp;utm_medium=android_app" \o "https://www.linkedin.com/in/okoye-emmanuel-381509334?utm_source=share&amp;utm_campaign=share_via&amp;utm_content=profile&amp;utm_medium=android_app"</w:instrText>
                            </w:r>
                            <w:r>
                              <w:rPr>
                                <w:color w:val="000000"/>
                                <w:sz w:val="24"/>
                                <w:szCs w:val="24"/>
                                <w:lang w:val="en-US"/>
                              </w:rPr>
                              <w:fldChar w:fldCharType="separate"/>
                            </w:r>
                            <w:r>
                              <w:rPr>
                                <w:rStyle w:val="style85"/>
                                <w:sz w:val="24"/>
                                <w:szCs w:val="24"/>
                                <w:lang w:val="en-US"/>
                                <w14:textFill>
                                  <w14:solidFill>
                                    <w14:srgbClr w14:val="000000"/>
                                  </w14:solidFill>
                                </w14:textFill>
                              </w:rPr>
                              <w:t>Likendin</w:t>
                            </w:r>
                            <w:r>
                              <w:rPr>
                                <w:color w:val="000000"/>
                                <w:sz w:val="24"/>
                                <w:szCs w:val="24"/>
                                <w:lang w:val="en-US"/>
                              </w:rPr>
                              <w:fldChar w:fldCharType="end"/>
                            </w:r>
                            <w:r>
                              <w:rPr>
                                <w:color w:val="000000"/>
                                <w:sz w:val="24"/>
                                <w:szCs w:val="24"/>
                                <w:lang w:val="en-US"/>
                              </w:rPr>
                              <w:t xml:space="preserve"> </w:t>
                            </w:r>
                          </w:p>
                          <w:p>
                            <w:pPr>
                              <w:pStyle w:val="style94"/>
                              <w:kinsoku/>
                              <w:spacing w:lineRule="auto" w:line="240"/>
                              <w:ind w:left="0"/>
                              <w:jc w:val="left"/>
                              <w:rPr>
                                <w:color w:val="000000"/>
                                <w:sz w:val="24"/>
                                <w:szCs w:val="24"/>
                              </w:rPr>
                            </w:pPr>
                            <w:r>
                              <w:rPr>
                                <w:color w:val="000000"/>
                                <w:sz w:val="24"/>
                                <w:szCs w:val="24"/>
                                <w:lang w:val="en-US"/>
                              </w:rPr>
                              <w:fldChar w:fldCharType="begin"/>
                            </w:r>
                            <w:r>
                              <w:rPr>
                                <w:color w:val="000000"/>
                                <w:sz w:val="24"/>
                                <w:szCs w:val="24"/>
                                <w:lang w:val="en-US"/>
                              </w:rPr>
                              <w:instrText xml:space="preserve"> HYPERLINK "https://github.com/dashboard" \o "https://github.com/dashboard"</w:instrText>
                            </w:r>
                            <w:r>
                              <w:rPr>
                                <w:color w:val="000000"/>
                                <w:sz w:val="24"/>
                                <w:szCs w:val="24"/>
                                <w:lang w:val="en-US"/>
                              </w:rPr>
                              <w:fldChar w:fldCharType="separate"/>
                            </w:r>
                            <w:r>
                              <w:rPr>
                                <w:rStyle w:val="style85"/>
                                <w:sz w:val="24"/>
                                <w:szCs w:val="24"/>
                                <w:lang w:val="en-US"/>
                                <w14:textFill>
                                  <w14:solidFill>
                                    <w14:srgbClr w14:val="000000"/>
                                  </w14:solidFill>
                                </w14:textFill>
                              </w:rPr>
                              <w:t>GitHub</w:t>
                            </w:r>
                            <w:r>
                              <w:rPr>
                                <w:color w:val="000000"/>
                                <w:sz w:val="24"/>
                                <w:szCs w:val="24"/>
                                <w:lang w:val="en-US"/>
                              </w:rPr>
                              <w:fldChar w:fldCharType="end"/>
                            </w:r>
                            <w:r>
                              <w:rPr>
                                <w:color w:val="000000"/>
                                <w:sz w:val="24"/>
                                <w:szCs w:val="24"/>
                                <w:lang w:val="en-US"/>
                              </w:rPr>
                              <w:t xml:space="preserve"> </w:t>
                            </w:r>
                          </w:p>
                        </w:txbxContent>
                      </wps:txbx>
                      <wps:bodyPr wrap="square">
                        <a:prstTxWarp prst="textNoShape"/>
                        <a:noAutofit/>
                      </wps:bodyPr>
                    </wps:wsp>
                  </a:graphicData>
                </a:graphic>
              </wp:anchor>
            </w:drawing>
          </mc:Choice>
          <mc:Fallback>
            <w:pict>
              <v:rect id="1034" filled="f" stroked="f" style="position:absolute;margin-left:37.52pt;margin-top:202.59pt;width:196.05pt;height:88.17pt;z-index:5;mso-position-horizontal-relative:page;mso-position-vertical-relative:page;mso-width-relative:page;mso-height-relative:page;mso-wrap-distance-left:0.0pt;mso-wrap-distance-right:0.0pt;visibility:visible;">
                <v:fill/>
                <v:textbox style="mso-fit-text-to-shape:true;">
                  <w:txbxContent>
                    <w:p>
                      <w:pPr>
                        <w:pStyle w:val="style94"/>
                        <w:kinsoku/>
                        <w:spacing w:lineRule="auto" w:line="240"/>
                        <w:ind w:left="0"/>
                        <w:jc w:val="left"/>
                        <w:rPr>
                          <w:color w:val="000000"/>
                          <w:sz w:val="24"/>
                          <w:szCs w:val="24"/>
                        </w:rPr>
                      </w:pPr>
                      <w:r>
                        <w:rPr>
                          <w:rFonts w:ascii="Calibri" w:eastAsia="宋体" w:hAnsi="宋体"/>
                          <w:color w:val="000000"/>
                          <w:kern w:val="24"/>
                          <w:sz w:val="24"/>
                          <w:szCs w:val="24"/>
                        </w:rPr>
                        <w:t>✉️</w:t>
                      </w:r>
                      <w:r>
                        <w:rPr>
                          <w:rFonts w:ascii="Calibri" w:eastAsia="宋体" w:hAnsi="宋体"/>
                          <w:color w:val="000000"/>
                          <w:kern w:val="24"/>
                          <w:sz w:val="24"/>
                          <w:szCs w:val="24"/>
                        </w:rPr>
                        <w:t xml:space="preserve"> </w:t>
                      </w:r>
                      <w:r>
                        <w:rPr>
                          <w:rFonts w:ascii="Calibri" w:eastAsia="宋体" w:hAnsi="宋体"/>
                          <w:color w:val="000000"/>
                          <w:kern w:val="24"/>
                          <w:sz w:val="24"/>
                          <w:szCs w:val="24"/>
                          <w:lang w:val="en-US"/>
                        </w:rPr>
                        <w:t>okoyemmanuel13@gmail.com</w:t>
                      </w:r>
                    </w:p>
                    <w:p>
                      <w:pPr>
                        <w:pStyle w:val="style94"/>
                        <w:kinsoku/>
                        <w:spacing w:lineRule="auto" w:line="240"/>
                        <w:ind w:left="0"/>
                        <w:jc w:val="left"/>
                        <w:rPr>
                          <w:color w:val="000000"/>
                          <w:sz w:val="24"/>
                          <w:szCs w:val="24"/>
                        </w:rPr>
                      </w:pPr>
                      <w:r>
                        <w:rPr>
                          <w:rFonts w:ascii="Calibri" w:eastAsia="宋体" w:hAnsi="宋体"/>
                          <w:color w:val="000000"/>
                          <w:kern w:val="24"/>
                          <w:sz w:val="24"/>
                          <w:szCs w:val="24"/>
                        </w:rPr>
                        <w:t>📱</w:t>
                      </w:r>
                      <w:r>
                        <w:rPr>
                          <w:rFonts w:ascii="Calibri" w:eastAsia="宋体" w:hAnsi="宋体"/>
                          <w:color w:val="000000"/>
                          <w:kern w:val="24"/>
                          <w:sz w:val="24"/>
                          <w:szCs w:val="24"/>
                          <w:lang w:val="en-US"/>
                        </w:rPr>
                        <w:t>+2348165496550</w:t>
                      </w:r>
                    </w:p>
                    <w:p>
                      <w:pPr>
                        <w:pStyle w:val="style94"/>
                        <w:kinsoku/>
                        <w:spacing w:lineRule="auto" w:line="240"/>
                        <w:ind w:left="0"/>
                        <w:jc w:val="left"/>
                        <w:rPr>
                          <w:color w:val="000000"/>
                          <w:sz w:val="24"/>
                          <w:szCs w:val="24"/>
                        </w:rPr>
                      </w:pPr>
                      <w:r>
                        <w:rPr>
                          <w:color w:val="000000"/>
                          <w:sz w:val="24"/>
                          <w:szCs w:val="24"/>
                          <w:lang w:val="en-US"/>
                        </w:rPr>
                        <w:fldChar w:fldCharType="begin"/>
                      </w:r>
                      <w:r>
                        <w:rPr>
                          <w:color w:val="000000"/>
                          <w:sz w:val="24"/>
                          <w:szCs w:val="24"/>
                          <w:lang w:val="en-US"/>
                        </w:rPr>
                        <w:instrText xml:space="preserve"> HYPERLINK "https://www.linkedin.com/in/okoye-emmanuel-381509334?utm_source=share&amp;utm_campaign=share_via&amp;utm_content=profile&amp;utm_medium=android_app" \o "https://www.linkedin.com/in/okoye-emmanuel-381509334?utm_source=share&amp;utm_campaign=share_via&amp;utm_content=profile&amp;utm_medium=android_app"</w:instrText>
                      </w:r>
                      <w:r>
                        <w:rPr>
                          <w:color w:val="000000"/>
                          <w:sz w:val="24"/>
                          <w:szCs w:val="24"/>
                          <w:lang w:val="en-US"/>
                        </w:rPr>
                        <w:fldChar w:fldCharType="separate"/>
                      </w:r>
                      <w:r>
                        <w:rPr>
                          <w:rStyle w:val="style85"/>
                          <w:sz w:val="24"/>
                          <w:szCs w:val="24"/>
                          <w:lang w:val="en-US"/>
                          <w14:textFill>
                            <w14:solidFill>
                              <w14:srgbClr w14:val="000000"/>
                            </w14:solidFill>
                          </w14:textFill>
                        </w:rPr>
                        <w:t>Likendin</w:t>
                      </w:r>
                      <w:r>
                        <w:rPr>
                          <w:color w:val="000000"/>
                          <w:sz w:val="24"/>
                          <w:szCs w:val="24"/>
                          <w:lang w:val="en-US"/>
                        </w:rPr>
                        <w:fldChar w:fldCharType="end"/>
                      </w:r>
                      <w:r>
                        <w:rPr>
                          <w:color w:val="000000"/>
                          <w:sz w:val="24"/>
                          <w:szCs w:val="24"/>
                          <w:lang w:val="en-US"/>
                        </w:rPr>
                        <w:t xml:space="preserve"> </w:t>
                      </w:r>
                    </w:p>
                    <w:p>
                      <w:pPr>
                        <w:pStyle w:val="style94"/>
                        <w:kinsoku/>
                        <w:spacing w:lineRule="auto" w:line="240"/>
                        <w:ind w:left="0"/>
                        <w:jc w:val="left"/>
                        <w:rPr>
                          <w:color w:val="000000"/>
                          <w:sz w:val="24"/>
                          <w:szCs w:val="24"/>
                        </w:rPr>
                      </w:pPr>
                      <w:r>
                        <w:rPr>
                          <w:color w:val="000000"/>
                          <w:sz w:val="24"/>
                          <w:szCs w:val="24"/>
                          <w:lang w:val="en-US"/>
                        </w:rPr>
                        <w:fldChar w:fldCharType="begin"/>
                      </w:r>
                      <w:r>
                        <w:rPr>
                          <w:color w:val="000000"/>
                          <w:sz w:val="24"/>
                          <w:szCs w:val="24"/>
                          <w:lang w:val="en-US"/>
                        </w:rPr>
                        <w:instrText xml:space="preserve"> HYPERLINK "https://github.com/dashboard" \o "https://github.com/dashboard"</w:instrText>
                      </w:r>
                      <w:r>
                        <w:rPr>
                          <w:color w:val="000000"/>
                          <w:sz w:val="24"/>
                          <w:szCs w:val="24"/>
                          <w:lang w:val="en-US"/>
                        </w:rPr>
                        <w:fldChar w:fldCharType="separate"/>
                      </w:r>
                      <w:r>
                        <w:rPr>
                          <w:rStyle w:val="style85"/>
                          <w:sz w:val="24"/>
                          <w:szCs w:val="24"/>
                          <w:lang w:val="en-US"/>
                          <w14:textFill>
                            <w14:solidFill>
                              <w14:srgbClr w14:val="000000"/>
                            </w14:solidFill>
                          </w14:textFill>
                        </w:rPr>
                        <w:t>GitHub</w:t>
                      </w:r>
                      <w:r>
                        <w:rPr>
                          <w:color w:val="000000"/>
                          <w:sz w:val="24"/>
                          <w:szCs w:val="24"/>
                          <w:lang w:val="en-US"/>
                        </w:rPr>
                        <w:fldChar w:fldCharType="end"/>
                      </w:r>
                      <w:r>
                        <w:rPr>
                          <w:color w:val="000000"/>
                          <w:sz w:val="24"/>
                          <w:szCs w:val="24"/>
                          <w:lang w:val="en-US"/>
                        </w:rPr>
                        <w:t xml:space="preserve"> </w:t>
                      </w:r>
                    </w:p>
                  </w:txbxContent>
                </v:textbox>
              </v:rect>
            </w:pict>
          </mc:Fallback>
        </mc:AlternateContent>
      </w:r>
      <w:r>
        <w:rPr>
          <w:sz w:val="21"/>
        </w:rPr>
        <mc:AlternateContent>
          <mc:Choice Requires="wps">
            <w:drawing>
              <wp:anchor distT="0" distB="0" distL="0" distR="0" simplePos="false" relativeHeight="13" behindDoc="false" locked="false" layoutInCell="true" allowOverlap="true">
                <wp:simplePos x="0" y="0"/>
                <wp:positionH relativeFrom="page">
                  <wp:posOffset>398749</wp:posOffset>
                </wp:positionH>
                <wp:positionV relativeFrom="page">
                  <wp:posOffset>2459878</wp:posOffset>
                </wp:positionV>
                <wp:extent cx="2944681" cy="17703"/>
                <wp:effectExtent l="0" t="0" r="0" b="0"/>
                <wp:wrapNone/>
                <wp:docPr id="1050" name="直接连接符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944681" cy="17703"/>
                        </a:xfrm>
                        <a:prstGeom prst="line"/>
                        <a:ln cmpd="sng" cap="flat" w="6350">
                          <a:solidFill>
                            <a:srgbClr val="5b9bd5"/>
                          </a:solidFill>
                          <a:prstDash val="solid"/>
                          <a:miter/>
                          <a:headEnd/>
                          <a:tailEnd/>
                        </a:ln>
                      </wps:spPr>
                      <wps:bodyPr>
                        <a:prstTxWarp prst="textNoShape"/>
                        <a:noAutofit/>
                      </wps:bodyPr>
                    </wps:wsp>
                  </a:graphicData>
                </a:graphic>
              </wp:anchor>
            </w:drawing>
          </mc:Choice>
          <mc:Fallback>
            <w:pict>
              <v:line id="1050" filled="f" stroked="t" from="31.39759pt,193.69122pt" to="263.26227pt,195.0852pt" style="position:absolute;z-index:13;mso-position-horizontal-relative:page;mso-position-vertical-relative:page;mso-width-relative:page;mso-height-relative:page;mso-wrap-distance-left:0.0pt;mso-wrap-distance-right:0.0pt;visibility:visible;flip:y;">
                <v:stroke joinstyle="miter" color="#5b9bd5" weight="0.5pt"/>
                <v:fill/>
              </v:line>
            </w:pict>
          </mc:Fallback>
        </mc:AlternateContent>
      </w:r>
      <w:r>
        <w:rPr/>
        <mc:AlternateContent>
          <mc:Choice Requires="wps">
            <w:drawing>
              <wp:anchor distT="0" distB="0" distL="0" distR="0" simplePos="false" relativeHeight="7" behindDoc="false" locked="false" layoutInCell="true" allowOverlap="true">
                <wp:simplePos x="0" y="0"/>
                <wp:positionH relativeFrom="page">
                  <wp:posOffset>359302</wp:posOffset>
                </wp:positionH>
                <wp:positionV relativeFrom="page">
                  <wp:posOffset>3976430</wp:posOffset>
                </wp:positionV>
                <wp:extent cx="3131416" cy="2981827"/>
                <wp:effectExtent l="0" t="0" r="0" b="0"/>
                <wp:wrapNone/>
                <wp:docPr id="1036"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31416" cy="2981827"/>
                        </a:xfrm>
                        <a:prstGeom prst="rect"/>
                      </wps:spPr>
                      <wps:txbx id="1036">
                        <w:txbxContent>
                          <w:p>
                            <w:pPr>
                              <w:pStyle w:val="style94"/>
                              <w:kinsoku/>
                              <w:ind w:left="0"/>
                              <w:jc w:val="both"/>
                              <w:rPr>
                                <w:color w:val="000000"/>
                                <w:sz w:val="20"/>
                                <w:szCs w:val="20"/>
                              </w:rPr>
                            </w:pPr>
                            <w:r>
                              <w:rPr>
                                <w:color w:val="000000"/>
                                <w:sz w:val="20"/>
                                <w:szCs w:val="20"/>
                              </w:rPr>
                              <w:t>Dynamic Data Analyst with expertise in analytics and finance, proficient in leveraging google cloud platform(GCP) tools for Data Analysis and Visualization.</w:t>
                            </w:r>
                            <w:r>
                              <w:rPr>
                                <w:color w:val="000000"/>
                                <w:sz w:val="20"/>
                                <w:szCs w:val="20"/>
                              </w:rPr>
                              <w:t xml:space="preserve"> </w:t>
                            </w:r>
                            <w:r>
                              <w:rPr>
                                <w:color w:val="000000"/>
                                <w:sz w:val="20"/>
                                <w:szCs w:val="20"/>
                              </w:rPr>
                              <w:t>Adept at interpreting complex financial datasets to extract actionable insights that drive strategic business solutions. Skilled in transforming data into compelling visual formats. Enhancing decision making processes. Strong analytical abilities complemented by a solid foundation in financial modelling. Committed to delivering results that align with the organizational goals and foster growth. Dedicated to continuous improvement and staying current with industry trends to provide innovative solutions</w:t>
                            </w:r>
                            <w:r>
                              <w:rPr>
                                <w:color w:val="000000"/>
                                <w:sz w:val="20"/>
                                <w:szCs w:val="20"/>
                                <w:lang w:val="en-US"/>
                              </w:rPr>
                              <w:t>.</w:t>
                            </w:r>
                          </w:p>
                        </w:txbxContent>
                      </wps:txbx>
                      <wps:bodyPr wrap="square">
                        <a:prstTxWarp prst="textNoShape"/>
                        <a:noAutofit/>
                      </wps:bodyPr>
                    </wps:wsp>
                  </a:graphicData>
                </a:graphic>
              </wp:anchor>
            </w:drawing>
          </mc:Choice>
          <mc:Fallback>
            <w:pict>
              <v:rect id="1036" filled="f" stroked="f" style="position:absolute;margin-left:28.29pt;margin-top:313.1pt;width:246.57pt;height:234.79pt;z-index:7;mso-position-horizontal-relative:page;mso-position-vertical-relative:page;mso-width-relative:page;mso-height-relative:page;mso-wrap-distance-left:0.0pt;mso-wrap-distance-right:0.0pt;visibility:visible;">
                <v:fill/>
                <v:textbox style="mso-fit-text-to-shape:true;">
                  <w:txbxContent>
                    <w:p>
                      <w:pPr>
                        <w:pStyle w:val="style94"/>
                        <w:kinsoku/>
                        <w:ind w:left="0"/>
                        <w:jc w:val="both"/>
                        <w:rPr>
                          <w:color w:val="000000"/>
                          <w:sz w:val="20"/>
                          <w:szCs w:val="20"/>
                        </w:rPr>
                      </w:pPr>
                      <w:r>
                        <w:rPr>
                          <w:color w:val="000000"/>
                          <w:sz w:val="20"/>
                          <w:szCs w:val="20"/>
                        </w:rPr>
                        <w:t>Dynamic Data Analyst with expertise in analytics and finance, proficient in leveraging google cloud platform(GCP) tools for Data Analysis and Visualization.</w:t>
                      </w:r>
                      <w:r>
                        <w:rPr>
                          <w:color w:val="000000"/>
                          <w:sz w:val="20"/>
                          <w:szCs w:val="20"/>
                        </w:rPr>
                        <w:t xml:space="preserve"> </w:t>
                      </w:r>
                      <w:r>
                        <w:rPr>
                          <w:color w:val="000000"/>
                          <w:sz w:val="20"/>
                          <w:szCs w:val="20"/>
                        </w:rPr>
                        <w:t>Adept at interpreting complex financial datasets to extract actionable insights that drive strategic business solutions. Skilled in transforming data into compelling visual formats. Enhancing decision making processes. Strong analytical abilities complemented by a solid foundation in financial modelling. Committed to delivering results that align with the organizational goals and foster growth. Dedicated to continuous improvement and staying current with industry trends to provide innovative solutions</w:t>
                      </w:r>
                      <w:r>
                        <w:rPr>
                          <w:color w:val="000000"/>
                          <w:sz w:val="20"/>
                          <w:szCs w:val="20"/>
                          <w:lang w:val="en-US"/>
                        </w:rPr>
                        <w:t>.</w:t>
                      </w:r>
                    </w:p>
                  </w:txbxContent>
                </v:textbox>
              </v:rect>
            </w:pict>
          </mc:Fallback>
        </mc:AlternateContent>
      </w:r>
      <w:r>
        <w:rPr>
          <w:sz w:val="56"/>
        </w:rPr>
        <mc:AlternateContent>
          <mc:Choice Requires="wps">
            <w:drawing>
              <wp:anchor distT="0" distB="0" distL="0" distR="0" simplePos="false" relativeHeight="6" behindDoc="false" locked="false" layoutInCell="true" allowOverlap="true">
                <wp:simplePos x="0" y="0"/>
                <wp:positionH relativeFrom="page">
                  <wp:posOffset>688551</wp:posOffset>
                </wp:positionH>
                <wp:positionV relativeFrom="page">
                  <wp:posOffset>3493044</wp:posOffset>
                </wp:positionV>
                <wp:extent cx="1937806" cy="586452"/>
                <wp:effectExtent l="0" t="0" r="0" b="0"/>
                <wp:wrapNone/>
                <wp:docPr id="1039" name="文本框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37806" cy="586452"/>
                        </a:xfrm>
                        <a:prstGeom prst="rect"/>
                        <a:ln>
                          <a:noFill/>
                        </a:ln>
                      </wps:spPr>
                      <wps:txbx id="1039">
                        <w:txbxContent>
                          <w:p>
                            <w:pPr>
                              <w:pStyle w:val="style0"/>
                              <w:rPr>
                                <w:rFonts w:hint="eastAsia"/>
                                <w:b/>
                                <w:bCs/>
                                <w:color w:val="000000"/>
                                <w:sz w:val="32"/>
                                <w:szCs w:val="40"/>
                              </w:rPr>
                            </w:pPr>
                            <w:r>
                              <w:rPr>
                                <w:rFonts w:hint="default"/>
                                <w:b/>
                                <w:bCs/>
                                <w:color w:val="000000"/>
                                <w:sz w:val="32"/>
                                <w:szCs w:val="40"/>
                                <w:lang w:val="en-US"/>
                              </w:rPr>
                              <w:t>Career Summary</w:t>
                            </w:r>
                          </w:p>
                          <w:p>
                            <w:pPr>
                              <w:pStyle w:val="style0"/>
                              <w:rPr>
                                <w:b/>
                                <w:bCs/>
                                <w:color w:val="000000"/>
                                <w:sz w:val="32"/>
                                <w:szCs w:val="40"/>
                              </w:rPr>
                            </w:pPr>
                          </w:p>
                        </w:txbxContent>
                      </wps:txbx>
                      <wps:bodyPr lIns="91440" rIns="91440" tIns="45720" bIns="45720" vert="horz" anchor="t" wrap="square">
                        <a:prstTxWarp prst="textNoShape"/>
                        <a:noAutofit/>
                      </wps:bodyPr>
                    </wps:wsp>
                  </a:graphicData>
                </a:graphic>
              </wp:anchor>
            </w:drawing>
          </mc:Choice>
          <mc:Fallback>
            <w:pict>
              <v:rect id="1039" filled="f" stroked="f" style="position:absolute;margin-left:54.22pt;margin-top:275.04pt;width:152.58pt;height:46.18pt;z-index:6;mso-position-horizontal-relative:page;mso-position-vertical-relative:page;mso-width-relative:page;mso-height-relative:page;mso-wrap-distance-left:0.0pt;mso-wrap-distance-right:0.0pt;visibility:visible;">
                <v:stroke on="f" weight="0.5pt"/>
                <v:fill/>
                <v:textbox inset="7.2pt,3.6pt,7.2pt,3.6pt" style="mso-fit-text-to-shape:true;">
                  <w:txbxContent>
                    <w:p>
                      <w:pPr>
                        <w:pStyle w:val="style0"/>
                        <w:rPr>
                          <w:rFonts w:hint="eastAsia"/>
                          <w:b/>
                          <w:bCs/>
                          <w:color w:val="000000"/>
                          <w:sz w:val="32"/>
                          <w:szCs w:val="40"/>
                        </w:rPr>
                      </w:pPr>
                      <w:r>
                        <w:rPr>
                          <w:rFonts w:hint="default"/>
                          <w:b/>
                          <w:bCs/>
                          <w:color w:val="000000"/>
                          <w:sz w:val="32"/>
                          <w:szCs w:val="40"/>
                          <w:lang w:val="en-US"/>
                        </w:rPr>
                        <w:t>Career Summary</w:t>
                      </w:r>
                    </w:p>
                    <w:p>
                      <w:pPr>
                        <w:pStyle w:val="style0"/>
                        <w:rPr>
                          <w:b/>
                          <w:bCs/>
                          <w:color w:val="000000"/>
                          <w:sz w:val="32"/>
                          <w:szCs w:val="40"/>
                        </w:rPr>
                      </w:pPr>
                    </w:p>
                  </w:txbxContent>
                </v:textbox>
              </v:rect>
            </w:pict>
          </mc:Fallback>
        </mc:AlternateContent>
      </w:r>
      <w:r>
        <w:rPr>
          <w:sz w:val="21"/>
        </w:rPr>
        <mc:AlternateContent>
          <mc:Choice Requires="wps">
            <w:drawing>
              <wp:anchor distT="0" distB="0" distL="0" distR="0" simplePos="false" relativeHeight="15" behindDoc="false" locked="false" layoutInCell="true" allowOverlap="true">
                <wp:simplePos x="0" y="0"/>
                <wp:positionH relativeFrom="page">
                  <wp:posOffset>666784</wp:posOffset>
                </wp:positionH>
                <wp:positionV relativeFrom="page">
                  <wp:posOffset>7195626</wp:posOffset>
                </wp:positionV>
                <wp:extent cx="2403922" cy="11603"/>
                <wp:effectExtent l="0" t="0" r="0" b="0"/>
                <wp:wrapNone/>
                <wp:docPr id="1042" name="直接连接符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403922" cy="11603"/>
                        </a:xfrm>
                        <a:prstGeom prst="line"/>
                        <a:ln cmpd="sng" cap="flat" w="6350">
                          <a:solidFill>
                            <a:srgbClr val="5b9bd5"/>
                          </a:solidFill>
                          <a:prstDash val="solid"/>
                          <a:miter/>
                          <a:headEnd/>
                          <a:tailEnd/>
                        </a:ln>
                      </wps:spPr>
                      <wps:bodyPr>
                        <a:prstTxWarp prst="textNoShape"/>
                        <a:noAutofit/>
                      </wps:bodyPr>
                    </wps:wsp>
                  </a:graphicData>
                </a:graphic>
              </wp:anchor>
            </w:drawing>
          </mc:Choice>
          <mc:Fallback>
            <w:pict>
              <v:line id="1042" filled="f" stroked="t" from="52.50274pt,566.5847pt" to="241.78796pt,567.4984pt" style="position:absolute;z-index:15;mso-position-horizontal-relative:page;mso-position-vertical-relative:page;mso-width-relative:page;mso-height-relative:page;mso-wrap-distance-left:0.0pt;mso-wrap-distance-right:0.0pt;visibility:visible;flip:y;">
                <v:stroke joinstyle="miter" color="#5b9bd5" weight="0.5pt"/>
                <v:fill/>
              </v:line>
            </w:pict>
          </mc:Fallback>
        </mc:AlternateContent>
      </w:r>
      <w:r>
        <w:rPr/>
        <mc:AlternateContent>
          <mc:Choice Requires="wps">
            <w:drawing>
              <wp:anchor distT="0" distB="0" distL="0" distR="0" simplePos="false" relativeHeight="21" behindDoc="false" locked="false" layoutInCell="true" allowOverlap="true">
                <wp:simplePos x="0" y="0"/>
                <wp:positionH relativeFrom="page">
                  <wp:posOffset>495161</wp:posOffset>
                </wp:positionH>
                <wp:positionV relativeFrom="page">
                  <wp:posOffset>7261332</wp:posOffset>
                </wp:positionV>
                <wp:extent cx="2845260" cy="1887246"/>
                <wp:effectExtent l="0" t="0" r="0" b="0"/>
                <wp:wrapNone/>
                <wp:docPr id="1043"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845260" cy="1887246"/>
                        </a:xfrm>
                        <a:prstGeom prst="rect"/>
                      </wps:spPr>
                      <wps:txbx id="1043">
                        <w:txbxContent>
                          <w:p>
                            <w:pPr>
                              <w:pStyle w:val="style94"/>
                              <w:numPr>
                                <w:ilvl w:val="0"/>
                                <w:numId w:val="6"/>
                              </w:numPr>
                              <w:kinsoku/>
                              <w:jc w:val="left"/>
                              <w:rPr>
                                <w:sz w:val="16"/>
                                <w:szCs w:val="16"/>
                                <w:lang w:val="en-US"/>
                              </w:rPr>
                            </w:pPr>
                            <w:r>
                              <w:rPr>
                                <w:sz w:val="16"/>
                                <w:szCs w:val="16"/>
                                <w:lang w:val="en-US"/>
                              </w:rPr>
                              <w:t>Data Analysis Tools: Python, Excel, Power BI,</w:t>
                            </w:r>
                            <w:r>
                              <w:rPr>
                                <w:sz w:val="16"/>
                                <w:szCs w:val="16"/>
                                <w:lang w:val="en-US"/>
                              </w:rPr>
                              <w:t xml:space="preserve"> SQL, Google Analytics</w:t>
                            </w:r>
                            <w:r>
                              <w:rPr>
                                <w:sz w:val="16"/>
                                <w:szCs w:val="16"/>
                                <w:lang w:val="en-US"/>
                              </w:rPr>
                              <w:t>.</w:t>
                            </w:r>
                          </w:p>
                          <w:p>
                            <w:pPr>
                              <w:pStyle w:val="style94"/>
                              <w:numPr>
                                <w:ilvl w:val="0"/>
                                <w:numId w:val="6"/>
                              </w:numPr>
                              <w:kinsoku/>
                              <w:jc w:val="left"/>
                              <w:rPr>
                                <w:sz w:val="16"/>
                                <w:szCs w:val="16"/>
                                <w:lang w:val="en-US"/>
                              </w:rPr>
                            </w:pPr>
                            <w:r>
                              <w:rPr>
                                <w:sz w:val="16"/>
                                <w:szCs w:val="16"/>
                                <w:lang w:val="en-US"/>
                              </w:rPr>
                              <w:t xml:space="preserve">Database Management: MySQL, SQL Server, Big Query, </w:t>
                            </w:r>
                            <w:r>
                              <w:rPr>
                                <w:sz w:val="16"/>
                                <w:szCs w:val="16"/>
                                <w:lang w:val="en-US"/>
                              </w:rPr>
                              <w:t>Google Cloud Platform</w:t>
                            </w:r>
                            <w:r>
                              <w:rPr>
                                <w:sz w:val="16"/>
                                <w:szCs w:val="16"/>
                                <w:lang w:val="en-US"/>
                              </w:rPr>
                              <w:t>.</w:t>
                            </w:r>
                          </w:p>
                          <w:p>
                            <w:pPr>
                              <w:pStyle w:val="style94"/>
                              <w:numPr>
                                <w:ilvl w:val="0"/>
                                <w:numId w:val="6"/>
                              </w:numPr>
                              <w:kinsoku/>
                              <w:jc w:val="left"/>
                              <w:rPr>
                                <w:sz w:val="16"/>
                                <w:szCs w:val="16"/>
                                <w:lang w:val="en-US"/>
                              </w:rPr>
                            </w:pPr>
                            <w:r>
                              <w:rPr>
                                <w:sz w:val="16"/>
                                <w:szCs w:val="16"/>
                                <w:lang w:val="en-US"/>
                              </w:rPr>
                              <w:t>Business Intelligence: Data Visualization, Financial Analysis</w:t>
                            </w:r>
                            <w:r>
                              <w:rPr>
                                <w:sz w:val="16"/>
                                <w:szCs w:val="16"/>
                                <w:lang w:val="en-US"/>
                              </w:rPr>
                              <w:t>.</w:t>
                            </w:r>
                          </w:p>
                          <w:p>
                            <w:pPr>
                              <w:pStyle w:val="style94"/>
                              <w:numPr>
                                <w:ilvl w:val="0"/>
                                <w:numId w:val="6"/>
                              </w:numPr>
                              <w:kinsoku/>
                              <w:jc w:val="left"/>
                              <w:rPr>
                                <w:sz w:val="20"/>
                                <w:szCs w:val="20"/>
                              </w:rPr>
                            </w:pPr>
                            <w:r>
                              <w:rPr>
                                <w:sz w:val="16"/>
                                <w:szCs w:val="16"/>
                                <w:lang w:val="en-US"/>
                              </w:rPr>
                              <w:t>Soft Skills: Critical Thinking, Problem Solving, Detail Oriented,</w:t>
                            </w:r>
                            <w:r>
                              <w:rPr>
                                <w:sz w:val="16"/>
                                <w:szCs w:val="16"/>
                                <w:lang w:val="en-US"/>
                              </w:rPr>
                              <w:t xml:space="preserve"> Leadership, Effective Communication</w:t>
                            </w:r>
                            <w:r>
                              <w:rPr>
                                <w:sz w:val="16"/>
                                <w:szCs w:val="16"/>
                                <w:lang w:val="en-US"/>
                              </w:rPr>
                              <w:t>.</w:t>
                            </w:r>
                            <w:r>
                              <w:rPr>
                                <w:sz w:val="20"/>
                                <w:szCs w:val="20"/>
                                <w:lang w:val="en-US"/>
                              </w:rPr>
                              <w:t xml:space="preserve">      </w:t>
                            </w:r>
                          </w:p>
                        </w:txbxContent>
                      </wps:txbx>
                      <wps:bodyPr wrap="square">
                        <a:prstTxWarp prst="textNoShape"/>
                        <a:noAutofit/>
                      </wps:bodyPr>
                    </wps:wsp>
                  </a:graphicData>
                </a:graphic>
              </wp:anchor>
            </w:drawing>
          </mc:Choice>
          <mc:Fallback>
            <w:pict>
              <v:rect id="1043" filled="f" stroked="f" style="position:absolute;margin-left:38.99pt;margin-top:571.76pt;width:224.04pt;height:148.6pt;z-index:21;mso-position-horizontal-relative:page;mso-position-vertical-relative:page;mso-width-relative:page;mso-height-relative:page;mso-wrap-distance-left:0.0pt;mso-wrap-distance-right:0.0pt;visibility:visible;">
                <v:fill/>
                <v:textbox style="mso-fit-text-to-shape:true;">
                  <w:txbxContent>
                    <w:p>
                      <w:pPr>
                        <w:pStyle w:val="style94"/>
                        <w:numPr>
                          <w:ilvl w:val="0"/>
                          <w:numId w:val="6"/>
                        </w:numPr>
                        <w:kinsoku/>
                        <w:jc w:val="left"/>
                        <w:rPr>
                          <w:sz w:val="16"/>
                          <w:szCs w:val="16"/>
                          <w:lang w:val="en-US"/>
                        </w:rPr>
                      </w:pPr>
                      <w:r>
                        <w:rPr>
                          <w:sz w:val="16"/>
                          <w:szCs w:val="16"/>
                          <w:lang w:val="en-US"/>
                        </w:rPr>
                        <w:t>Data Analysis Tools: Python, Excel, Power BI,</w:t>
                      </w:r>
                      <w:r>
                        <w:rPr>
                          <w:sz w:val="16"/>
                          <w:szCs w:val="16"/>
                          <w:lang w:val="en-US"/>
                        </w:rPr>
                        <w:t xml:space="preserve"> SQL, Google Analytics</w:t>
                      </w:r>
                      <w:r>
                        <w:rPr>
                          <w:sz w:val="16"/>
                          <w:szCs w:val="16"/>
                          <w:lang w:val="en-US"/>
                        </w:rPr>
                        <w:t>.</w:t>
                      </w:r>
                    </w:p>
                    <w:p>
                      <w:pPr>
                        <w:pStyle w:val="style94"/>
                        <w:numPr>
                          <w:ilvl w:val="0"/>
                          <w:numId w:val="6"/>
                        </w:numPr>
                        <w:kinsoku/>
                        <w:jc w:val="left"/>
                        <w:rPr>
                          <w:sz w:val="16"/>
                          <w:szCs w:val="16"/>
                          <w:lang w:val="en-US"/>
                        </w:rPr>
                      </w:pPr>
                      <w:r>
                        <w:rPr>
                          <w:sz w:val="16"/>
                          <w:szCs w:val="16"/>
                          <w:lang w:val="en-US"/>
                        </w:rPr>
                        <w:t xml:space="preserve">Database Management: MySQL, SQL Server, Big Query, </w:t>
                      </w:r>
                      <w:r>
                        <w:rPr>
                          <w:sz w:val="16"/>
                          <w:szCs w:val="16"/>
                          <w:lang w:val="en-US"/>
                        </w:rPr>
                        <w:t>Google Cloud Platform</w:t>
                      </w:r>
                      <w:r>
                        <w:rPr>
                          <w:sz w:val="16"/>
                          <w:szCs w:val="16"/>
                          <w:lang w:val="en-US"/>
                        </w:rPr>
                        <w:t>.</w:t>
                      </w:r>
                    </w:p>
                    <w:p>
                      <w:pPr>
                        <w:pStyle w:val="style94"/>
                        <w:numPr>
                          <w:ilvl w:val="0"/>
                          <w:numId w:val="6"/>
                        </w:numPr>
                        <w:kinsoku/>
                        <w:jc w:val="left"/>
                        <w:rPr>
                          <w:sz w:val="16"/>
                          <w:szCs w:val="16"/>
                          <w:lang w:val="en-US"/>
                        </w:rPr>
                      </w:pPr>
                      <w:r>
                        <w:rPr>
                          <w:sz w:val="16"/>
                          <w:szCs w:val="16"/>
                          <w:lang w:val="en-US"/>
                        </w:rPr>
                        <w:t>Business Intelligence: Data Visualization, Financial Analysis</w:t>
                      </w:r>
                      <w:r>
                        <w:rPr>
                          <w:sz w:val="16"/>
                          <w:szCs w:val="16"/>
                          <w:lang w:val="en-US"/>
                        </w:rPr>
                        <w:t>.</w:t>
                      </w:r>
                    </w:p>
                    <w:p>
                      <w:pPr>
                        <w:pStyle w:val="style94"/>
                        <w:numPr>
                          <w:ilvl w:val="0"/>
                          <w:numId w:val="6"/>
                        </w:numPr>
                        <w:kinsoku/>
                        <w:jc w:val="left"/>
                        <w:rPr>
                          <w:sz w:val="20"/>
                          <w:szCs w:val="20"/>
                        </w:rPr>
                      </w:pPr>
                      <w:r>
                        <w:rPr>
                          <w:sz w:val="16"/>
                          <w:szCs w:val="16"/>
                          <w:lang w:val="en-US"/>
                        </w:rPr>
                        <w:t>Soft Skills: Critical Thinking, Problem Solving, Detail Oriented,</w:t>
                      </w:r>
                      <w:r>
                        <w:rPr>
                          <w:sz w:val="16"/>
                          <w:szCs w:val="16"/>
                          <w:lang w:val="en-US"/>
                        </w:rPr>
                        <w:t xml:space="preserve"> Leadership, Effective Communication</w:t>
                      </w:r>
                      <w:r>
                        <w:rPr>
                          <w:sz w:val="16"/>
                          <w:szCs w:val="16"/>
                          <w:lang w:val="en-US"/>
                        </w:rPr>
                        <w:t>.</w:t>
                      </w:r>
                      <w:r>
                        <w:rPr>
                          <w:sz w:val="20"/>
                          <w:szCs w:val="20"/>
                          <w:lang w:val="en-US"/>
                        </w:rPr>
                        <w:t xml:space="preserve">      </w:t>
                      </w:r>
                    </w:p>
                  </w:txbxContent>
                </v:textbox>
              </v:rect>
            </w:pict>
          </mc:Fallback>
        </mc:AlternateContent>
      </w:r>
      <w:r>
        <w:rPr>
          <w:sz w:val="56"/>
        </w:rPr>
        <mc:AlternateContent>
          <mc:Choice Requires="wps">
            <w:drawing>
              <wp:anchor distT="0" distB="0" distL="0" distR="0" simplePos="false" relativeHeight="20" behindDoc="false" locked="false" layoutInCell="true" allowOverlap="true">
                <wp:simplePos x="0" y="0"/>
                <wp:positionH relativeFrom="page">
                  <wp:posOffset>857537</wp:posOffset>
                </wp:positionH>
                <wp:positionV relativeFrom="page">
                  <wp:posOffset>6790792</wp:posOffset>
                </wp:positionV>
                <wp:extent cx="1944155" cy="633939"/>
                <wp:effectExtent l="0" t="0" r="0" b="0"/>
                <wp:wrapNone/>
                <wp:docPr id="1028" name="文本框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44155" cy="633939"/>
                        </a:xfrm>
                        <a:prstGeom prst="rect"/>
                        <a:ln>
                          <a:noFill/>
                        </a:ln>
                      </wps:spPr>
                      <wps:txbx id="1028">
                        <w:txbxContent>
                          <w:p>
                            <w:pPr>
                              <w:pStyle w:val="style0"/>
                              <w:rPr>
                                <w:rFonts w:hint="eastAsia"/>
                                <w:b/>
                                <w:bCs/>
                                <w:color w:val="000000"/>
                                <w:sz w:val="36"/>
                                <w:szCs w:val="44"/>
                              </w:rPr>
                            </w:pPr>
                            <w:r>
                              <w:rPr>
                                <w:rFonts w:hint="eastAsia"/>
                                <w:b/>
                                <w:bCs/>
                                <w:color w:val="000000"/>
                                <w:sz w:val="36"/>
                                <w:szCs w:val="44"/>
                              </w:rPr>
                              <w:t xml:space="preserve">Personal </w:t>
                            </w:r>
                            <w:r>
                              <w:rPr>
                                <w:rFonts w:hint="eastAsia"/>
                                <w:b/>
                                <w:bCs/>
                                <w:color w:val="000000"/>
                                <w:sz w:val="36"/>
                                <w:szCs w:val="44"/>
                                <w:lang w:val="en-US" w:eastAsia="zh-CN"/>
                              </w:rPr>
                              <w:t>S</w:t>
                            </w:r>
                            <w:r>
                              <w:rPr>
                                <w:rFonts w:hint="eastAsia"/>
                                <w:b/>
                                <w:bCs/>
                                <w:color w:val="000000"/>
                                <w:sz w:val="36"/>
                                <w:szCs w:val="44"/>
                              </w:rPr>
                              <w:t>kills</w:t>
                            </w:r>
                          </w:p>
                          <w:p>
                            <w:pPr>
                              <w:pStyle w:val="style0"/>
                              <w:rPr>
                                <w:b/>
                                <w:bCs/>
                                <w:color w:val="000000"/>
                                <w:sz w:val="20"/>
                                <w:szCs w:val="22"/>
                              </w:rPr>
                            </w:pPr>
                          </w:p>
                        </w:txbxContent>
                      </wps:txbx>
                      <wps:bodyPr lIns="91440" rIns="91440" tIns="45720" bIns="45720" vert="horz" anchor="t" wrap="square">
                        <a:prstTxWarp prst="textNoShape"/>
                        <a:noAutofit/>
                      </wps:bodyPr>
                    </wps:wsp>
                  </a:graphicData>
                </a:graphic>
              </wp:anchor>
            </w:drawing>
          </mc:Choice>
          <mc:Fallback>
            <w:pict>
              <v:rect id="1028" filled="f" stroked="f" style="position:absolute;margin-left:67.52pt;margin-top:534.71pt;width:153.08pt;height:49.92pt;z-index:20;mso-position-horizontal-relative:page;mso-position-vertical-relative:page;mso-width-relative:page;mso-height-relative:page;mso-wrap-distance-left:0.0pt;mso-wrap-distance-right:0.0pt;visibility:visible;">
                <v:stroke on="f" weight="0.5pt"/>
                <v:fill/>
                <v:textbox inset="7.2pt,3.6pt,7.2pt,3.6pt" style="mso-fit-text-to-shape:true;">
                  <w:txbxContent>
                    <w:p>
                      <w:pPr>
                        <w:pStyle w:val="style0"/>
                        <w:rPr>
                          <w:rFonts w:hint="eastAsia"/>
                          <w:b/>
                          <w:bCs/>
                          <w:color w:val="000000"/>
                          <w:sz w:val="36"/>
                          <w:szCs w:val="44"/>
                        </w:rPr>
                      </w:pPr>
                      <w:r>
                        <w:rPr>
                          <w:rFonts w:hint="eastAsia"/>
                          <w:b/>
                          <w:bCs/>
                          <w:color w:val="000000"/>
                          <w:sz w:val="36"/>
                          <w:szCs w:val="44"/>
                        </w:rPr>
                        <w:t xml:space="preserve">Personal </w:t>
                      </w:r>
                      <w:r>
                        <w:rPr>
                          <w:rFonts w:hint="eastAsia"/>
                          <w:b/>
                          <w:bCs/>
                          <w:color w:val="000000"/>
                          <w:sz w:val="36"/>
                          <w:szCs w:val="44"/>
                          <w:lang w:val="en-US" w:eastAsia="zh-CN"/>
                        </w:rPr>
                        <w:t>S</w:t>
                      </w:r>
                      <w:r>
                        <w:rPr>
                          <w:rFonts w:hint="eastAsia"/>
                          <w:b/>
                          <w:bCs/>
                          <w:color w:val="000000"/>
                          <w:sz w:val="36"/>
                          <w:szCs w:val="44"/>
                        </w:rPr>
                        <w:t>kills</w:t>
                      </w:r>
                    </w:p>
                    <w:p>
                      <w:pPr>
                        <w:pStyle w:val="style0"/>
                        <w:rPr>
                          <w:b/>
                          <w:bCs/>
                          <w:color w:val="000000"/>
                          <w:sz w:val="20"/>
                          <w:szCs w:val="22"/>
                        </w:rPr>
                      </w:pPr>
                    </w:p>
                  </w:txbxContent>
                </v:textbox>
              </v:rect>
            </w:pict>
          </mc:Fallback>
        </mc:AlternateContent>
      </w:r>
      <w:r>
        <w:rPr>
          <w:sz w:val="56"/>
        </w:rPr>
        <mc:AlternateContent>
          <mc:Choice Requires="wps">
            <w:drawing>
              <wp:anchor distT="0" distB="0" distL="0" distR="0" simplePos="false" relativeHeight="19" behindDoc="false" locked="false" layoutInCell="true" allowOverlap="true">
                <wp:simplePos x="0" y="0"/>
                <wp:positionH relativeFrom="page">
                  <wp:posOffset>706846</wp:posOffset>
                </wp:positionH>
                <wp:positionV relativeFrom="page">
                  <wp:posOffset>9523320</wp:posOffset>
                </wp:positionV>
                <wp:extent cx="2013040" cy="22104"/>
                <wp:effectExtent l="0" t="0" r="0" b="0"/>
                <wp:wrapNone/>
                <wp:docPr id="1044" name="直接连接符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013040" cy="22104"/>
                        </a:xfrm>
                        <a:prstGeom prst="line"/>
                        <a:ln cmpd="sng" cap="flat" w="6350">
                          <a:solidFill>
                            <a:srgbClr val="5b9bd5"/>
                          </a:solidFill>
                          <a:prstDash val="solid"/>
                          <a:miter/>
                          <a:headEnd/>
                          <a:tailEnd/>
                        </a:ln>
                      </wps:spPr>
                      <wps:bodyPr>
                        <a:prstTxWarp prst="textNoShape"/>
                        <a:noAutofit/>
                      </wps:bodyPr>
                    </wps:wsp>
                  </a:graphicData>
                </a:graphic>
              </wp:anchor>
            </w:drawing>
          </mc:Choice>
          <mc:Fallback>
            <w:pict>
              <v:line id="1044" filled="f" stroked="t" from="55.657204pt,749.8677pt" to="214.1643pt,751.60815pt" style="position:absolute;z-index:19;mso-position-horizontal-relative:page;mso-position-vertical-relative:page;mso-width-relative:page;mso-height-relative:page;mso-wrap-distance-left:0.0pt;mso-wrap-distance-right:0.0pt;visibility:visible;flip:y;">
                <v:stroke joinstyle="miter" color="#5b9bd5" weight="0.5pt"/>
                <v:fill/>
              </v:line>
            </w:pict>
          </mc:Fallback>
        </mc:AlternateContent>
      </w:r>
      <w:r>
        <w:rPr/>
        <mc:AlternateContent>
          <mc:Choice Requires="wps">
            <w:drawing>
              <wp:anchor distT="0" distB="0" distL="0" distR="0" simplePos="false" relativeHeight="9" behindDoc="false" locked="false" layoutInCell="true" allowOverlap="true">
                <wp:simplePos x="0" y="0"/>
                <wp:positionH relativeFrom="page">
                  <wp:posOffset>513262</wp:posOffset>
                </wp:positionH>
                <wp:positionV relativeFrom="page">
                  <wp:posOffset>9567155</wp:posOffset>
                </wp:positionV>
                <wp:extent cx="1869266" cy="528792"/>
                <wp:effectExtent l="0" t="0" r="0" b="0"/>
                <wp:wrapNone/>
                <wp:docPr id="1035"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69266" cy="528792"/>
                        </a:xfrm>
                        <a:prstGeom prst="rect"/>
                      </wps:spPr>
                      <wps:txbx id="1035">
                        <w:txbxContent>
                          <w:p>
                            <w:pPr>
                              <w:pStyle w:val="style0"/>
                              <w:keepNext w:val="false"/>
                              <w:keepLines w:val="false"/>
                              <w:pageBreakBefore w:val="false"/>
                              <w:widowControl/>
                              <w:kinsoku/>
                              <w:wordWrap/>
                              <w:overflowPunct/>
                              <w:topLinePunct w:val="false"/>
                              <w:autoSpaceDE/>
                              <w:autoSpaceDN/>
                              <w:bidi w:val="false"/>
                              <w:adjustRightInd/>
                              <w:snapToGrid w:val="false"/>
                              <w:spacing w:before="0" w:beforeAutospacing="false" w:after="0" w:afterAutospacing="false" w:lineRule="auto" w:line="240"/>
                              <w:textAlignment w:val="auto"/>
                              <w:rPr>
                                <w:rFonts w:ascii="Calibri" w:cs="宋体" w:eastAsia="宋体" w:hAnsi="宋体" w:hint="default"/>
                                <w:color w:val="000000"/>
                                <w:kern w:val="24"/>
                                <w:sz w:val="24"/>
                                <w:szCs w:val="24"/>
                                <w:lang w:val="en-US" w:bidi="ar-SA" w:eastAsia="zh-CN"/>
                              </w:rPr>
                            </w:pPr>
                            <w:r>
                              <w:rPr>
                                <w:rFonts w:ascii="Calibri" w:cs="宋体" w:eastAsia="宋体" w:hAnsi="宋体" w:hint="default"/>
                                <w:color w:val="000000"/>
                                <w:kern w:val="24"/>
                                <w:sz w:val="24"/>
                                <w:szCs w:val="24"/>
                                <w:lang w:val="en-US" w:bidi="ar-SA" w:eastAsia="zh-CN"/>
                              </w:rPr>
                              <w:fldChar w:fldCharType="begin"/>
                            </w:r>
                            <w:r>
                              <w:rPr>
                                <w:rFonts w:ascii="Calibri" w:cs="宋体" w:eastAsia="宋体" w:hAnsi="宋体" w:hint="default"/>
                                <w:color w:val="000000"/>
                                <w:kern w:val="24"/>
                                <w:sz w:val="24"/>
                                <w:szCs w:val="24"/>
                                <w:lang w:val="en-US" w:bidi="ar-SA" w:eastAsia="zh-CN"/>
                              </w:rPr>
                              <w:instrText xml:space="preserve"> HYPERLINK "https://github.com/Emix120/Generative-AI" \o "https://github.com/Emix120/Generative-AI"</w:instrText>
                            </w:r>
                            <w:r>
                              <w:rPr>
                                <w:rFonts w:ascii="Calibri" w:cs="宋体" w:eastAsia="宋体" w:hAnsi="宋体" w:hint="default"/>
                                <w:color w:val="000000"/>
                                <w:kern w:val="24"/>
                                <w:sz w:val="24"/>
                                <w:szCs w:val="24"/>
                                <w:lang w:val="en-US" w:bidi="ar-SA" w:eastAsia="zh-CN"/>
                              </w:rPr>
                              <w:fldChar w:fldCharType="separate"/>
                            </w:r>
                            <w:r>
                              <w:rPr>
                                <w:rStyle w:val="style85"/>
                                <w:rFonts w:ascii="Calibri" w:cs="宋体" w:eastAsia="宋体" w:hAnsi="宋体" w:hint="default"/>
                                <w:kern w:val="24"/>
                                <w:sz w:val="24"/>
                                <w:szCs w:val="24"/>
                                <w:lang w:val="en-US" w:bidi="ar-SA" w:eastAsia="zh-CN"/>
                                <w14:textFill>
                                  <w14:solidFill>
                                    <w14:srgbClr w14:val="000000"/>
                                  </w14:solidFill>
                                </w14:textFill>
                              </w:rPr>
                              <w:t>Generative AI</w:t>
                            </w:r>
                            <w:r>
                              <w:rPr>
                                <w:rFonts w:ascii="Calibri" w:cs="宋体" w:eastAsia="宋体" w:hAnsi="宋体" w:hint="default"/>
                                <w:color w:val="000000"/>
                                <w:kern w:val="24"/>
                                <w:sz w:val="24"/>
                                <w:szCs w:val="24"/>
                                <w:lang w:val="en-US" w:bidi="ar-SA" w:eastAsia="zh-CN"/>
                              </w:rPr>
                              <w:fldChar w:fldCharType="end"/>
                            </w:r>
                          </w:p>
                          <w:p>
                            <w:pPr>
                              <w:pStyle w:val="style0"/>
                              <w:jc w:val="left"/>
                              <w:rPr/>
                            </w:pPr>
                            <w:r>
                              <w:rPr>
                                <w:lang w:val="en-US"/>
                              </w:rPr>
                              <w:fldChar w:fldCharType="begin"/>
                            </w:r>
                            <w:r>
                              <w:rPr>
                                <w:lang w:val="en-US"/>
                              </w:rPr>
                              <w:instrText xml:space="preserve"> HYPERLINK "https://github.com/Emix120/Physics-certification-" \o "https://github.com/Emix120/Physics-certification-"</w:instrText>
                            </w:r>
                            <w:r>
                              <w:rPr>
                                <w:lang w:val="en-US"/>
                              </w:rPr>
                              <w:fldChar w:fldCharType="separate"/>
                            </w:r>
                            <w:r>
                              <w:rPr>
                                <w:rStyle w:val="style85"/>
                                <w:lang w:val="en-US"/>
                              </w:rPr>
                              <w:t>Physics</w:t>
                            </w:r>
                            <w:r>
                              <w:rPr>
                                <w:lang w:val="en-US"/>
                              </w:rPr>
                              <w:fldChar w:fldCharType="end"/>
                            </w:r>
                          </w:p>
                        </w:txbxContent>
                      </wps:txbx>
                      <wps:bodyPr wrap="square">
                        <a:prstTxWarp prst="textNoShape"/>
                        <a:noAutofit/>
                      </wps:bodyPr>
                    </wps:wsp>
                  </a:graphicData>
                </a:graphic>
              </wp:anchor>
            </w:drawing>
          </mc:Choice>
          <mc:Fallback>
            <w:pict>
              <v:rect id="1035" filled="f" stroked="f" style="position:absolute;margin-left:40.41pt;margin-top:753.32pt;width:147.19pt;height:41.64pt;z-index:9;mso-position-horizontal-relative:page;mso-position-vertical-relative:page;mso-width-relative:page;mso-height-relative:page;mso-wrap-distance-left:0.0pt;mso-wrap-distance-right:0.0pt;visibility:visible;">
                <v:fill/>
                <v:textbox style="mso-fit-text-to-shape:true;">
                  <w:txbxContent>
                    <w:p>
                      <w:pPr>
                        <w:pStyle w:val="style0"/>
                        <w:keepNext w:val="false"/>
                        <w:keepLines w:val="false"/>
                        <w:pageBreakBefore w:val="false"/>
                        <w:widowControl/>
                        <w:kinsoku/>
                        <w:wordWrap/>
                        <w:overflowPunct/>
                        <w:topLinePunct w:val="false"/>
                        <w:autoSpaceDE/>
                        <w:autoSpaceDN/>
                        <w:bidi w:val="false"/>
                        <w:adjustRightInd/>
                        <w:snapToGrid w:val="false"/>
                        <w:spacing w:before="0" w:beforeAutospacing="false" w:after="0" w:afterAutospacing="false" w:lineRule="auto" w:line="240"/>
                        <w:textAlignment w:val="auto"/>
                        <w:rPr>
                          <w:rFonts w:ascii="Calibri" w:cs="宋体" w:eastAsia="宋体" w:hAnsi="宋体" w:hint="default"/>
                          <w:color w:val="000000"/>
                          <w:kern w:val="24"/>
                          <w:sz w:val="24"/>
                          <w:szCs w:val="24"/>
                          <w:lang w:val="en-US" w:bidi="ar-SA" w:eastAsia="zh-CN"/>
                        </w:rPr>
                      </w:pPr>
                      <w:r>
                        <w:rPr>
                          <w:rFonts w:ascii="Calibri" w:cs="宋体" w:eastAsia="宋体" w:hAnsi="宋体" w:hint="default"/>
                          <w:color w:val="000000"/>
                          <w:kern w:val="24"/>
                          <w:sz w:val="24"/>
                          <w:szCs w:val="24"/>
                          <w:lang w:val="en-US" w:bidi="ar-SA" w:eastAsia="zh-CN"/>
                        </w:rPr>
                        <w:fldChar w:fldCharType="begin"/>
                      </w:r>
                      <w:r>
                        <w:rPr>
                          <w:rFonts w:ascii="Calibri" w:cs="宋体" w:eastAsia="宋体" w:hAnsi="宋体" w:hint="default"/>
                          <w:color w:val="000000"/>
                          <w:kern w:val="24"/>
                          <w:sz w:val="24"/>
                          <w:szCs w:val="24"/>
                          <w:lang w:val="en-US" w:bidi="ar-SA" w:eastAsia="zh-CN"/>
                        </w:rPr>
                        <w:instrText xml:space="preserve"> HYPERLINK "https://github.com/Emix120/Generative-AI" \o "https://github.com/Emix120/Generative-AI"</w:instrText>
                      </w:r>
                      <w:r>
                        <w:rPr>
                          <w:rFonts w:ascii="Calibri" w:cs="宋体" w:eastAsia="宋体" w:hAnsi="宋体" w:hint="default"/>
                          <w:color w:val="000000"/>
                          <w:kern w:val="24"/>
                          <w:sz w:val="24"/>
                          <w:szCs w:val="24"/>
                          <w:lang w:val="en-US" w:bidi="ar-SA" w:eastAsia="zh-CN"/>
                        </w:rPr>
                        <w:fldChar w:fldCharType="separate"/>
                      </w:r>
                      <w:r>
                        <w:rPr>
                          <w:rStyle w:val="style85"/>
                          <w:rFonts w:ascii="Calibri" w:cs="宋体" w:eastAsia="宋体" w:hAnsi="宋体" w:hint="default"/>
                          <w:kern w:val="24"/>
                          <w:sz w:val="24"/>
                          <w:szCs w:val="24"/>
                          <w:lang w:val="en-US" w:bidi="ar-SA" w:eastAsia="zh-CN"/>
                          <w14:textFill>
                            <w14:solidFill>
                              <w14:srgbClr w14:val="000000"/>
                            </w14:solidFill>
                          </w14:textFill>
                        </w:rPr>
                        <w:t>Generative AI</w:t>
                      </w:r>
                      <w:r>
                        <w:rPr>
                          <w:rFonts w:ascii="Calibri" w:cs="宋体" w:eastAsia="宋体" w:hAnsi="宋体" w:hint="default"/>
                          <w:color w:val="000000"/>
                          <w:kern w:val="24"/>
                          <w:sz w:val="24"/>
                          <w:szCs w:val="24"/>
                          <w:lang w:val="en-US" w:bidi="ar-SA" w:eastAsia="zh-CN"/>
                        </w:rPr>
                        <w:fldChar w:fldCharType="end"/>
                      </w:r>
                    </w:p>
                    <w:p>
                      <w:pPr>
                        <w:pStyle w:val="style0"/>
                        <w:jc w:val="left"/>
                        <w:rPr/>
                      </w:pPr>
                      <w:r>
                        <w:rPr>
                          <w:lang w:val="en-US"/>
                        </w:rPr>
                        <w:fldChar w:fldCharType="begin"/>
                      </w:r>
                      <w:r>
                        <w:rPr>
                          <w:lang w:val="en-US"/>
                        </w:rPr>
                        <w:instrText xml:space="preserve"> HYPERLINK "https://github.com/Emix120/Physics-certification-" \o "https://github.com/Emix120/Physics-certification-"</w:instrText>
                      </w:r>
                      <w:r>
                        <w:rPr>
                          <w:lang w:val="en-US"/>
                        </w:rPr>
                        <w:fldChar w:fldCharType="separate"/>
                      </w:r>
                      <w:r>
                        <w:rPr>
                          <w:rStyle w:val="style85"/>
                          <w:lang w:val="en-US"/>
                        </w:rPr>
                        <w:t>Physics</w:t>
                      </w:r>
                      <w:r>
                        <w:rPr>
                          <w:lang w:val="en-US"/>
                        </w:rPr>
                        <w:fldChar w:fldCharType="end"/>
                      </w:r>
                    </w:p>
                  </w:txbxContent>
                </v:textbox>
              </v:rect>
            </w:pict>
          </mc:Fallback>
        </mc:AlternateContent>
      </w:r>
      <w:r>
        <w:rPr>
          <w:sz w:val="56"/>
        </w:rPr>
        <mc:AlternateContent>
          <mc:Choice Requires="wps">
            <w:drawing>
              <wp:anchor distT="0" distB="0" distL="0" distR="0" simplePos="false" relativeHeight="8" behindDoc="false" locked="false" layoutInCell="true" allowOverlap="true">
                <wp:simplePos x="0" y="0"/>
                <wp:positionH relativeFrom="page">
                  <wp:posOffset>805205</wp:posOffset>
                </wp:positionH>
                <wp:positionV relativeFrom="page">
                  <wp:posOffset>9157616</wp:posOffset>
                </wp:positionV>
                <wp:extent cx="1818009" cy="495935"/>
                <wp:effectExtent l="0" t="0" r="0" b="0"/>
                <wp:wrapNone/>
                <wp:docPr id="1041" name="文本框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18009" cy="495935"/>
                        </a:xfrm>
                        <a:prstGeom prst="rect"/>
                        <a:ln>
                          <a:noFill/>
                        </a:ln>
                      </wps:spPr>
                      <wps:txbx id="1041">
                        <w:txbxContent>
                          <w:p>
                            <w:pPr>
                              <w:pStyle w:val="style0"/>
                              <w:rPr>
                                <w:rFonts w:hint="eastAsia"/>
                                <w:b/>
                                <w:bCs/>
                                <w:color w:val="000000"/>
                                <w:sz w:val="32"/>
                                <w:szCs w:val="40"/>
                              </w:rPr>
                            </w:pPr>
                            <w:r>
                              <w:rPr>
                                <w:rFonts w:hint="eastAsia"/>
                                <w:b/>
                                <w:bCs/>
                                <w:color w:val="000000"/>
                                <w:sz w:val="32"/>
                                <w:szCs w:val="40"/>
                              </w:rPr>
                              <w:t xml:space="preserve"> </w:t>
                            </w:r>
                            <w:r>
                              <w:rPr>
                                <w:rFonts w:hint="eastAsia"/>
                                <w:b/>
                                <w:bCs/>
                                <w:color w:val="000000"/>
                                <w:sz w:val="36"/>
                                <w:szCs w:val="44"/>
                              </w:rPr>
                              <w:t>Certifications</w:t>
                            </w:r>
                          </w:p>
                          <w:p>
                            <w:pPr>
                              <w:pStyle w:val="style0"/>
                              <w:rPr>
                                <w:b/>
                                <w:bCs/>
                                <w:color w:val="000000"/>
                                <w:sz w:val="32"/>
                                <w:szCs w:val="40"/>
                              </w:rPr>
                            </w:pPr>
                          </w:p>
                        </w:txbxContent>
                      </wps:txbx>
                      <wps:bodyPr lIns="91440" rIns="91440" tIns="45720" bIns="45720" vert="horz" anchor="t" wrap="square">
                        <a:prstTxWarp prst="textNoShape"/>
                        <a:noAutofit/>
                      </wps:bodyPr>
                    </wps:wsp>
                  </a:graphicData>
                </a:graphic>
              </wp:anchor>
            </w:drawing>
          </mc:Choice>
          <mc:Fallback>
            <w:pict>
              <v:rect id="1041" filled="f" stroked="f" style="position:absolute;margin-left:63.4pt;margin-top:721.07pt;width:143.15pt;height:39.05pt;z-index:8;mso-position-horizontal-relative:page;mso-position-vertical-relative:page;mso-width-relative:page;mso-height-relative:page;mso-wrap-distance-left:0.0pt;mso-wrap-distance-right:0.0pt;visibility:visible;">
                <v:stroke on="f" weight="0.5pt"/>
                <v:fill/>
                <v:textbox inset="7.2pt,3.6pt,7.2pt,3.6pt" style="mso-fit-text-to-shape:true;">
                  <w:txbxContent>
                    <w:p>
                      <w:pPr>
                        <w:pStyle w:val="style0"/>
                        <w:rPr>
                          <w:rFonts w:hint="eastAsia"/>
                          <w:b/>
                          <w:bCs/>
                          <w:color w:val="000000"/>
                          <w:sz w:val="32"/>
                          <w:szCs w:val="40"/>
                        </w:rPr>
                      </w:pPr>
                      <w:r>
                        <w:rPr>
                          <w:rFonts w:hint="eastAsia"/>
                          <w:b/>
                          <w:bCs/>
                          <w:color w:val="000000"/>
                          <w:sz w:val="32"/>
                          <w:szCs w:val="40"/>
                        </w:rPr>
                        <w:t xml:space="preserve"> </w:t>
                      </w:r>
                      <w:r>
                        <w:rPr>
                          <w:rFonts w:hint="eastAsia"/>
                          <w:b/>
                          <w:bCs/>
                          <w:color w:val="000000"/>
                          <w:sz w:val="36"/>
                          <w:szCs w:val="44"/>
                        </w:rPr>
                        <w:t>Certifications</w:t>
                      </w:r>
                    </w:p>
                    <w:p>
                      <w:pPr>
                        <w:pStyle w:val="style0"/>
                        <w:rPr>
                          <w:b/>
                          <w:bCs/>
                          <w:color w:val="000000"/>
                          <w:sz w:val="32"/>
                          <w:szCs w:val="40"/>
                        </w:rPr>
                      </w:pPr>
                    </w:p>
                  </w:txbxContent>
                </v:textbox>
              </v:rect>
            </w:pict>
          </mc:Fallback>
        </mc:AlternateConten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Cambria Math">
    <w:altName w:val="Cambria Math"/>
    <w:panose1 w:val="02040503050004030204"/>
    <w:charset w:val="00"/>
    <w:family w:val="auto"/>
    <w:pitch w:val="default"/>
    <w:sig w:usb0="E00006FF" w:usb1="420024FF" w:usb2="02000000" w:usb3="00000000" w:csb0="2000019F" w:csb1="00000000"/>
  </w:font>
  <w:font w:name="Malgun Gothic">
    <w:altName w:val="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CellMar>
        <w:top w:w="0" w:type="dxa"/>
        <w:left w:w="108" w:type="dxa"/>
        <w:bottom w:w="0" w:type="dxa"/>
        <w:right w:w="108" w:type="dxa"/>
      </w:tblCellMar>
    </w:tblPr>
    <w:tcPr>
      <w:tcBorders/>
    </w:tcPr>
  </w:style>
  <w:style w:type="paragraph" w:styleId="style94">
    <w:name w:val="Normal (Web)"/>
    <w:basedOn w:val="style0"/>
    <w:next w:val="style94"/>
    <w:qFormat/>
    <w:uiPriority w:val="0"/>
    <w:pPr/>
    <w:rPr>
      <w:sz w:val="24"/>
    </w:rPr>
  </w:style>
  <w:style w:type="character" w:styleId="style85">
    <w:name w:val="Hyperlink"/>
    <w:basedOn w:val="style65"/>
    <w:rPr>
      <w:color w:val="0000ff"/>
      <w:u w:val="single"/>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329</Words>
  <Pages>1</Pages>
  <Characters>2221</Characters>
  <Application>WPS Office</Application>
  <DocSecurity>0</DocSecurity>
  <Paragraphs>63</Paragraphs>
  <ScaleCrop>false</ScaleCrop>
  <LinksUpToDate>false</LinksUpToDate>
  <CharactersWithSpaces>2552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2025-07-19T20:30:52Z</dcterms:created>
  <dc:creator>刘丹</dc:creator>
  <lastModifiedBy>TECNO CH7</lastModifiedBy>
  <dcterms:modified xsi:type="dcterms:W3CDTF">2025-07-19T20:30:52Z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83C75FBFE39F4DC384E19C57CE3AE974</vt:lpwstr>
  </property>
</Properties>
</file>